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4A8ED74" w14:textId="77777777" w:rsidR="00906EAB" w:rsidRDefault="00906EAB">
      <w:pPr>
        <w:jc w:val="center"/>
        <w:rPr>
          <w:rFonts w:eastAsia="华文行楷"/>
          <w:sz w:val="44"/>
          <w:szCs w:val="44"/>
        </w:rPr>
      </w:pPr>
      <w:r>
        <w:rPr>
          <w:rFonts w:eastAsia="华文行楷"/>
          <w:sz w:val="44"/>
          <w:szCs w:val="44"/>
        </w:rPr>
        <w:t>个人简历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8583"/>
      </w:tblGrid>
      <w:tr w:rsidR="00906EAB" w14:paraId="09B5375F" w14:textId="77777777">
        <w:trPr>
          <w:trHeight w:val="485"/>
        </w:trPr>
        <w:tc>
          <w:tcPr>
            <w:tcW w:w="8583" w:type="dxa"/>
            <w:shd w:val="clear" w:color="auto" w:fill="E6E6E6"/>
            <w:vAlign w:val="center"/>
          </w:tcPr>
          <w:p w14:paraId="3FAA7772" w14:textId="77777777" w:rsidR="00906EAB" w:rsidRDefault="00906EAB"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基本信息</w:t>
            </w:r>
          </w:p>
        </w:tc>
      </w:tr>
    </w:tbl>
    <w:p w14:paraId="0819DAA8" w14:textId="77777777" w:rsidR="00906EAB" w:rsidRDefault="00906EAB">
      <w:pPr>
        <w:spacing w:beforeLines="50" w:before="156"/>
        <w:rPr>
          <w:szCs w:val="21"/>
        </w:rPr>
      </w:pPr>
      <w:r>
        <w:rPr>
          <w:rFonts w:hAnsi="宋体" w:hint="eastAsia"/>
          <w:szCs w:val="21"/>
        </w:rPr>
        <w:t xml:space="preserve">     </w:t>
      </w:r>
      <w:r>
        <w:rPr>
          <w:rFonts w:hAnsi="宋体"/>
          <w:szCs w:val="21"/>
        </w:rPr>
        <w:t>姓</w:t>
      </w:r>
      <w:r>
        <w:rPr>
          <w:rFonts w:hAnsi="宋体" w:hint="eastAsia"/>
          <w:szCs w:val="21"/>
        </w:rPr>
        <w:t xml:space="preserve">    </w:t>
      </w:r>
      <w:r>
        <w:rPr>
          <w:rFonts w:hAnsi="宋体"/>
          <w:szCs w:val="21"/>
        </w:rPr>
        <w:t>名：</w:t>
      </w:r>
      <w:r w:rsidR="008970C0">
        <w:rPr>
          <w:rFonts w:hAnsi="宋体" w:hint="eastAsia"/>
          <w:szCs w:val="21"/>
        </w:rPr>
        <w:t>胡帅</w:t>
      </w:r>
      <w:r>
        <w:rPr>
          <w:szCs w:val="21"/>
        </w:rPr>
        <w:t xml:space="preserve">            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ab/>
      </w:r>
      <w:r>
        <w:rPr>
          <w:rFonts w:hAnsi="宋体"/>
          <w:szCs w:val="21"/>
        </w:rPr>
        <w:t>性</w:t>
      </w:r>
      <w:r>
        <w:rPr>
          <w:rFonts w:hAnsi="宋体" w:hint="eastAsia"/>
          <w:szCs w:val="21"/>
        </w:rPr>
        <w:t xml:space="preserve">   </w:t>
      </w:r>
      <w:r>
        <w:rPr>
          <w:rFonts w:hAnsi="宋体"/>
          <w:szCs w:val="21"/>
        </w:rPr>
        <w:t>别：男</w:t>
      </w:r>
    </w:p>
    <w:p w14:paraId="62E619C6" w14:textId="5F04357E" w:rsidR="00906EAB" w:rsidRDefault="0050071F">
      <w:pPr>
        <w:rPr>
          <w:szCs w:val="21"/>
        </w:rPr>
      </w:pPr>
      <w:r>
        <w:rPr>
          <w:rFonts w:hAnsi="宋体" w:hint="eastAsia"/>
          <w:szCs w:val="21"/>
        </w:rPr>
        <w:t xml:space="preserve"> </w:t>
      </w:r>
      <w:r w:rsidR="00906EAB">
        <w:rPr>
          <w:szCs w:val="21"/>
        </w:rPr>
        <w:t xml:space="preserve">   </w:t>
      </w:r>
      <w:r w:rsidR="00A400CA">
        <w:rPr>
          <w:rFonts w:hint="eastAsia"/>
          <w:szCs w:val="21"/>
        </w:rPr>
        <w:t xml:space="preserve"> </w:t>
      </w:r>
      <w:r>
        <w:rPr>
          <w:rFonts w:hAnsi="宋体" w:hint="eastAsia"/>
          <w:szCs w:val="21"/>
        </w:rPr>
        <w:t>现</w:t>
      </w:r>
      <w:r>
        <w:rPr>
          <w:rFonts w:hAnsi="宋体" w:hint="eastAsia"/>
          <w:szCs w:val="21"/>
        </w:rPr>
        <w:t xml:space="preserve">    </w:t>
      </w:r>
      <w:r>
        <w:rPr>
          <w:rFonts w:hAnsi="宋体" w:hint="eastAsia"/>
          <w:szCs w:val="21"/>
        </w:rPr>
        <w:t>住</w:t>
      </w:r>
      <w:r>
        <w:rPr>
          <w:rFonts w:hAnsi="宋体"/>
          <w:szCs w:val="21"/>
        </w:rPr>
        <w:t>：</w:t>
      </w:r>
      <w:r>
        <w:rPr>
          <w:rFonts w:hAnsi="宋体" w:hint="eastAsia"/>
          <w:szCs w:val="21"/>
        </w:rPr>
        <w:t>辽宁大连</w:t>
      </w:r>
      <w:r w:rsidR="00A400CA">
        <w:rPr>
          <w:rFonts w:hint="eastAsia"/>
          <w:szCs w:val="21"/>
        </w:rPr>
        <w:t xml:space="preserve">    </w:t>
      </w:r>
      <w:r w:rsidR="00A400CA">
        <w:rPr>
          <w:rFonts w:hint="eastAsia"/>
          <w:szCs w:val="21"/>
        </w:rPr>
        <w:tab/>
      </w:r>
      <w:r w:rsidR="00A400CA">
        <w:rPr>
          <w:rFonts w:hint="eastAsia"/>
          <w:szCs w:val="21"/>
        </w:rPr>
        <w:tab/>
      </w:r>
      <w:r w:rsidR="00426002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ab/>
        <w:t xml:space="preserve">    </w:t>
      </w:r>
      <w:r>
        <w:rPr>
          <w:rFonts w:hAnsi="宋体"/>
          <w:szCs w:val="21"/>
        </w:rPr>
        <w:t>专</w:t>
      </w:r>
      <w:r>
        <w:rPr>
          <w:rFonts w:hAnsi="宋体" w:hint="eastAsia"/>
          <w:szCs w:val="21"/>
        </w:rPr>
        <w:t xml:space="preserve">   </w:t>
      </w:r>
      <w:r>
        <w:rPr>
          <w:rFonts w:hAnsi="宋体"/>
          <w:szCs w:val="21"/>
        </w:rPr>
        <w:t>业：</w:t>
      </w:r>
      <w:r>
        <w:rPr>
          <w:rFonts w:hAnsi="宋体" w:hint="eastAsia"/>
          <w:szCs w:val="21"/>
        </w:rPr>
        <w:t>信息与计算科学</w:t>
      </w:r>
    </w:p>
    <w:p w14:paraId="3077AA5B" w14:textId="7C525A94" w:rsidR="00906EAB" w:rsidRDefault="00906EAB">
      <w:pPr>
        <w:rPr>
          <w:szCs w:val="21"/>
        </w:rPr>
      </w:pPr>
      <w:r>
        <w:rPr>
          <w:rFonts w:hAnsi="宋体" w:hint="eastAsia"/>
          <w:szCs w:val="21"/>
        </w:rPr>
        <w:t xml:space="preserve">     </w:t>
      </w:r>
      <w:r>
        <w:rPr>
          <w:rFonts w:hAnsi="宋体"/>
          <w:szCs w:val="21"/>
        </w:rPr>
        <w:t>毕业学校：</w:t>
      </w:r>
      <w:r w:rsidR="008970C0">
        <w:rPr>
          <w:rFonts w:hAnsi="宋体" w:hint="eastAsia"/>
          <w:szCs w:val="21"/>
        </w:rPr>
        <w:t>大连大学（本科）</w:t>
      </w:r>
      <w:r>
        <w:rPr>
          <w:szCs w:val="21"/>
        </w:rPr>
        <w:t xml:space="preserve">      </w:t>
      </w:r>
      <w:r w:rsidR="00ED64CE">
        <w:rPr>
          <w:rFonts w:hint="eastAsia"/>
          <w:szCs w:val="21"/>
        </w:rPr>
        <w:t xml:space="preserve">     </w:t>
      </w:r>
      <w:r w:rsidR="008970C0">
        <w:rPr>
          <w:rFonts w:hint="eastAsia"/>
          <w:szCs w:val="21"/>
        </w:rPr>
        <w:t xml:space="preserve">  </w:t>
      </w:r>
      <w:r w:rsidR="0050071F">
        <w:rPr>
          <w:szCs w:val="21"/>
        </w:rPr>
        <w:t>E-mail</w:t>
      </w:r>
      <w:r w:rsidR="0050071F">
        <w:rPr>
          <w:rFonts w:hint="eastAsia"/>
          <w:szCs w:val="21"/>
        </w:rPr>
        <w:t xml:space="preserve">  </w:t>
      </w:r>
      <w:r w:rsidR="0050071F">
        <w:rPr>
          <w:szCs w:val="21"/>
        </w:rPr>
        <w:t>：</w:t>
      </w:r>
      <w:r w:rsidR="0050071F">
        <w:rPr>
          <w:rFonts w:hint="eastAsia"/>
          <w:szCs w:val="21"/>
        </w:rPr>
        <w:t>hushuai</w:t>
      </w:r>
      <w:r w:rsidR="0050071F">
        <w:rPr>
          <w:szCs w:val="21"/>
        </w:rPr>
        <w:t>_013@163.com</w:t>
      </w:r>
    </w:p>
    <w:p w14:paraId="79CF2E56" w14:textId="7CCF966C" w:rsidR="003264C9" w:rsidRDefault="00906EAB" w:rsidP="002842A1">
      <w:pPr>
        <w:spacing w:afterLines="50" w:after="156"/>
        <w:ind w:firstLine="520"/>
        <w:rPr>
          <w:szCs w:val="21"/>
        </w:rPr>
      </w:pPr>
      <w:r>
        <w:rPr>
          <w:rFonts w:hAnsi="宋体"/>
          <w:szCs w:val="21"/>
        </w:rPr>
        <w:t>联系电话：</w:t>
      </w:r>
      <w:r w:rsidR="008970C0">
        <w:rPr>
          <w:rFonts w:hAnsi="宋体" w:hint="eastAsia"/>
          <w:szCs w:val="21"/>
        </w:rPr>
        <w:t xml:space="preserve">15642310241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  </w:t>
      </w:r>
      <w:r>
        <w:rPr>
          <w:szCs w:val="21"/>
        </w:rPr>
        <w:t xml:space="preserve"> </w:t>
      </w:r>
      <w:r w:rsidR="00B1555F">
        <w:rPr>
          <w:rFonts w:hint="eastAsia"/>
          <w:szCs w:val="21"/>
        </w:rPr>
        <w:t xml:space="preserve"> </w:t>
      </w:r>
      <w:r w:rsidR="00B1555F">
        <w:rPr>
          <w:rFonts w:hint="eastAsia"/>
          <w:szCs w:val="21"/>
        </w:rPr>
        <w:tab/>
      </w:r>
      <w:r w:rsidR="00B1555F">
        <w:rPr>
          <w:rFonts w:hint="eastAsia"/>
          <w:szCs w:val="21"/>
        </w:rPr>
        <w:tab/>
      </w:r>
      <w:r w:rsidR="007D0A5C">
        <w:rPr>
          <w:rFonts w:hint="eastAsia"/>
          <w:szCs w:val="21"/>
        </w:rPr>
        <w:t>工作经验：一年</w:t>
      </w:r>
      <w:bookmarkStart w:id="0" w:name="_GoBack"/>
      <w:bookmarkEnd w:id="0"/>
      <w:r>
        <w:rPr>
          <w:rFonts w:hint="eastAsia"/>
          <w:szCs w:val="21"/>
        </w:rPr>
        <w:t xml:space="preserve">  </w:t>
      </w:r>
    </w:p>
    <w:p w14:paraId="1C318BCF" w14:textId="77777777" w:rsidR="002842A1" w:rsidRDefault="002842A1" w:rsidP="002842A1">
      <w:pPr>
        <w:spacing w:afterLines="50" w:after="156"/>
        <w:ind w:firstLine="520"/>
        <w:rPr>
          <w:szCs w:val="21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8583"/>
      </w:tblGrid>
      <w:tr w:rsidR="00906EAB" w14:paraId="6710C926" w14:textId="77777777">
        <w:trPr>
          <w:trHeight w:val="485"/>
        </w:trPr>
        <w:tc>
          <w:tcPr>
            <w:tcW w:w="8583" w:type="dxa"/>
            <w:shd w:val="clear" w:color="auto" w:fill="E6E6E6"/>
            <w:vAlign w:val="center"/>
          </w:tcPr>
          <w:p w14:paraId="33CD53B3" w14:textId="77777777" w:rsidR="00906EAB" w:rsidRDefault="00906EAB"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rFonts w:hAnsi="宋体" w:hint="eastAsia"/>
                <w:b/>
                <w:sz w:val="24"/>
              </w:rPr>
              <w:t>求职意向</w:t>
            </w:r>
          </w:p>
        </w:tc>
      </w:tr>
    </w:tbl>
    <w:p w14:paraId="0A01AFD1" w14:textId="77777777" w:rsidR="003264C9" w:rsidRDefault="008970C0" w:rsidP="008970C0">
      <w:pPr>
        <w:spacing w:beforeLines="50" w:before="156" w:afterLines="50" w:after="156"/>
        <w:ind w:firstLine="420"/>
        <w:rPr>
          <w:szCs w:val="21"/>
        </w:rPr>
      </w:pPr>
      <w:r>
        <w:rPr>
          <w:rFonts w:hint="eastAsia"/>
          <w:szCs w:val="21"/>
        </w:rPr>
        <w:t>Android</w:t>
      </w:r>
      <w:r>
        <w:rPr>
          <w:rFonts w:hint="eastAsia"/>
          <w:szCs w:val="21"/>
        </w:rPr>
        <w:t>软件</w:t>
      </w:r>
      <w:r w:rsidR="00906EAB">
        <w:rPr>
          <w:rFonts w:hint="eastAsia"/>
          <w:szCs w:val="21"/>
        </w:rPr>
        <w:t>开发</w:t>
      </w:r>
      <w:r w:rsidR="00744C51">
        <w:rPr>
          <w:rFonts w:hint="eastAsia"/>
          <w:szCs w:val="21"/>
        </w:rPr>
        <w:t>工程师</w:t>
      </w:r>
    </w:p>
    <w:p w14:paraId="7DC2A5CF" w14:textId="77777777" w:rsidR="008970C0" w:rsidRPr="008970C0" w:rsidRDefault="008970C0" w:rsidP="008970C0">
      <w:pPr>
        <w:spacing w:beforeLines="50" w:before="156" w:afterLines="50" w:after="156"/>
        <w:ind w:firstLine="420"/>
        <w:rPr>
          <w:szCs w:val="21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8583"/>
      </w:tblGrid>
      <w:tr w:rsidR="00906EAB" w14:paraId="11374B40" w14:textId="77777777">
        <w:trPr>
          <w:trHeight w:val="474"/>
        </w:trPr>
        <w:tc>
          <w:tcPr>
            <w:tcW w:w="8583" w:type="dxa"/>
            <w:shd w:val="clear" w:color="auto" w:fill="E6E6E6"/>
            <w:vAlign w:val="center"/>
          </w:tcPr>
          <w:p w14:paraId="2F6001F1" w14:textId="77777777" w:rsidR="00906EAB" w:rsidRDefault="00906EAB"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rFonts w:hAnsi="宋体"/>
                <w:b/>
                <w:bCs/>
                <w:sz w:val="24"/>
              </w:rPr>
              <w:t>专业技能</w:t>
            </w:r>
          </w:p>
        </w:tc>
      </w:tr>
    </w:tbl>
    <w:p w14:paraId="114EA1C8" w14:textId="77777777" w:rsidR="00906EAB" w:rsidRDefault="00744C51" w:rsidP="00715EEC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</w:t>
      </w:r>
      <w:r w:rsidR="008970C0">
        <w:rPr>
          <w:rFonts w:ascii="宋体" w:hAnsi="宋体" w:hint="eastAsia"/>
          <w:szCs w:val="21"/>
        </w:rPr>
        <w:t>掌握</w:t>
      </w:r>
      <w:r w:rsidR="002B27BB">
        <w:rPr>
          <w:rFonts w:ascii="宋体" w:hAnsi="宋体" w:hint="eastAsia"/>
          <w:szCs w:val="21"/>
        </w:rPr>
        <w:t>Android编程，具有扎实的技术功底，</w:t>
      </w:r>
      <w:r w:rsidR="007205F9">
        <w:rPr>
          <w:rFonts w:ascii="宋体" w:hAnsi="宋体" w:hint="eastAsia"/>
          <w:szCs w:val="21"/>
        </w:rPr>
        <w:t>有良好的Android</w:t>
      </w:r>
      <w:r w:rsidR="009372AF">
        <w:rPr>
          <w:rFonts w:ascii="宋体" w:hAnsi="宋体" w:hint="eastAsia"/>
          <w:szCs w:val="21"/>
        </w:rPr>
        <w:t>编程习惯</w:t>
      </w:r>
    </w:p>
    <w:p w14:paraId="10A12CBB" w14:textId="77777777" w:rsidR="00906EAB" w:rsidRDefault="00906EAB" w:rsidP="00715EEC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</w:t>
      </w:r>
      <w:r w:rsidR="006F6898">
        <w:rPr>
          <w:rFonts w:ascii="宋体" w:hAnsi="宋体" w:hint="eastAsia"/>
          <w:szCs w:val="21"/>
        </w:rPr>
        <w:t>掌握Android开发中使用的内置的SQLite数据库</w:t>
      </w:r>
      <w:r w:rsidR="00887159">
        <w:rPr>
          <w:rFonts w:ascii="宋体" w:hAnsi="宋体" w:hint="eastAsia"/>
          <w:szCs w:val="21"/>
        </w:rPr>
        <w:t>和</w:t>
      </w:r>
      <w:proofErr w:type="spellStart"/>
      <w:r w:rsidR="00887159">
        <w:rPr>
          <w:rFonts w:ascii="宋体" w:hAnsi="宋体" w:hint="eastAsia"/>
          <w:szCs w:val="21"/>
        </w:rPr>
        <w:t>LiteOrm</w:t>
      </w:r>
      <w:proofErr w:type="spellEnd"/>
      <w:r w:rsidR="00887159">
        <w:rPr>
          <w:rFonts w:ascii="宋体" w:hAnsi="宋体" w:hint="eastAsia"/>
          <w:szCs w:val="21"/>
        </w:rPr>
        <w:t>数据库</w:t>
      </w:r>
    </w:p>
    <w:p w14:paraId="123DC8D2" w14:textId="77777777" w:rsidR="009424AF" w:rsidRDefault="006F6898" w:rsidP="00715EEC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</w:t>
      </w:r>
      <w:proofErr w:type="spellStart"/>
      <w:r>
        <w:rPr>
          <w:rFonts w:ascii="宋体" w:hAnsi="宋体" w:hint="eastAsia"/>
          <w:szCs w:val="21"/>
        </w:rPr>
        <w:t>Git</w:t>
      </w:r>
      <w:proofErr w:type="spellEnd"/>
      <w:r>
        <w:rPr>
          <w:rFonts w:ascii="宋体" w:hAnsi="宋体" w:hint="eastAsia"/>
          <w:szCs w:val="21"/>
        </w:rPr>
        <w:t>等相关的代码管理工具</w:t>
      </w:r>
    </w:p>
    <w:p w14:paraId="674DCD52" w14:textId="77777777" w:rsidR="00C876CE" w:rsidRDefault="00C876CE" w:rsidP="00715EEC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熟练掌握常用UI控件，熟悉常用布局及资源文件使用。</w:t>
      </w:r>
    </w:p>
    <w:p w14:paraId="2ECAA300" w14:textId="77777777" w:rsidR="009044EF" w:rsidRDefault="009044EF" w:rsidP="00715EEC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熟悉Android的四大组件的使用</w:t>
      </w:r>
    </w:p>
    <w:p w14:paraId="2EDBF32B" w14:textId="77777777" w:rsidR="00906EAB" w:rsidRDefault="006F6898" w:rsidP="00715EEC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熟练使用一些相关网络通信库（Volley、</w:t>
      </w:r>
      <w:proofErr w:type="spellStart"/>
      <w:r>
        <w:rPr>
          <w:rFonts w:ascii="宋体" w:hAnsi="宋体" w:hint="eastAsia"/>
          <w:szCs w:val="21"/>
        </w:rPr>
        <w:t>OKhttp</w:t>
      </w:r>
      <w:proofErr w:type="spellEnd"/>
      <w:r>
        <w:rPr>
          <w:rFonts w:ascii="宋体" w:hAnsi="宋体" w:hint="eastAsia"/>
          <w:szCs w:val="21"/>
        </w:rPr>
        <w:t>等），异步任务相关编程技术</w:t>
      </w:r>
    </w:p>
    <w:p w14:paraId="470C8CFE" w14:textId="77777777" w:rsidR="002842A1" w:rsidRPr="002842A1" w:rsidRDefault="006F6898" w:rsidP="00715EEC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Glide、Picasso、Fresco加载图片</w:t>
      </w:r>
    </w:p>
    <w:p w14:paraId="4789B3FB" w14:textId="77777777" w:rsidR="00C876CE" w:rsidRDefault="00C876CE" w:rsidP="00715EEC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熟悉Android Studio、Eclipse等Android</w:t>
      </w:r>
      <w:r w:rsidR="009372AF">
        <w:rPr>
          <w:rFonts w:ascii="宋体" w:hAnsi="宋体" w:hint="eastAsia"/>
          <w:szCs w:val="21"/>
        </w:rPr>
        <w:t>软件开发工具</w:t>
      </w:r>
    </w:p>
    <w:p w14:paraId="08CA7782" w14:textId="77777777" w:rsidR="002842A1" w:rsidRDefault="002842A1" w:rsidP="00715EEC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了解MVC、MVP设计模式</w:t>
      </w:r>
    </w:p>
    <w:p w14:paraId="5A57691A" w14:textId="77777777" w:rsidR="002842A1" w:rsidRDefault="002842A1" w:rsidP="00715EEC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了解</w:t>
      </w:r>
      <w:r w:rsidRPr="006F6898">
        <w:rPr>
          <w:rFonts w:ascii="宋体" w:hAnsi="宋体" w:hint="eastAsia"/>
          <w:szCs w:val="21"/>
        </w:rPr>
        <w:t>CSS</w:t>
      </w:r>
      <w:r w:rsidRPr="006F6898">
        <w:rPr>
          <w:rFonts w:ascii="宋体" w:hAnsi="宋体" w:cs="宋体"/>
          <w:color w:val="000000"/>
          <w:szCs w:val="21"/>
        </w:rPr>
        <w:t>、</w:t>
      </w:r>
      <w:r w:rsidRPr="006F6898">
        <w:rPr>
          <w:rFonts w:ascii="宋体" w:hAnsi="宋体" w:cs="宋体" w:hint="eastAsia"/>
          <w:color w:val="000000"/>
          <w:szCs w:val="21"/>
        </w:rPr>
        <w:t>HTML</w:t>
      </w:r>
      <w:r w:rsidRPr="006F6898">
        <w:rPr>
          <w:rFonts w:ascii="宋体" w:hAnsi="宋体" w:cs="宋体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JS一些网页制作技术</w:t>
      </w:r>
    </w:p>
    <w:p w14:paraId="6667F118" w14:textId="77777777" w:rsidR="00887159" w:rsidRDefault="002842A1" w:rsidP="00715EEC">
      <w:pPr>
        <w:numPr>
          <w:ilvl w:val="0"/>
          <w:numId w:val="2"/>
        </w:numPr>
        <w:spacing w:after="156"/>
        <w:ind w:left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了解</w:t>
      </w:r>
      <w:r w:rsidR="00C876CE">
        <w:rPr>
          <w:rFonts w:ascii="宋体" w:hAnsi="宋体" w:hint="eastAsia"/>
          <w:szCs w:val="21"/>
        </w:rPr>
        <w:t>Android</w:t>
      </w:r>
      <w:r w:rsidR="009372AF">
        <w:rPr>
          <w:rFonts w:ascii="宋体" w:hAnsi="宋体" w:hint="eastAsia"/>
          <w:szCs w:val="21"/>
        </w:rPr>
        <w:t>应用打包、签名、验证和安装机制</w:t>
      </w:r>
    </w:p>
    <w:p w14:paraId="3CCB43F2" w14:textId="77777777" w:rsidR="00296DC9" w:rsidRPr="002842A1" w:rsidRDefault="00296DC9" w:rsidP="00296DC9">
      <w:pPr>
        <w:spacing w:afterLines="50" w:after="156"/>
        <w:rPr>
          <w:rFonts w:ascii="宋体" w:hAnsi="宋体"/>
          <w:szCs w:val="21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8582"/>
      </w:tblGrid>
      <w:tr w:rsidR="00887159" w14:paraId="59706A7E" w14:textId="77777777" w:rsidTr="00887159">
        <w:trPr>
          <w:trHeight w:val="431"/>
        </w:trPr>
        <w:tc>
          <w:tcPr>
            <w:tcW w:w="8582" w:type="dxa"/>
            <w:shd w:val="clear" w:color="auto" w:fill="E6E6E6"/>
            <w:vAlign w:val="center"/>
          </w:tcPr>
          <w:p w14:paraId="3C992014" w14:textId="77777777" w:rsidR="00887159" w:rsidRDefault="00887159" w:rsidP="00887159"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工作</w:t>
            </w:r>
            <w:r>
              <w:rPr>
                <w:rFonts w:hAnsi="宋体"/>
                <w:b/>
                <w:bCs/>
                <w:sz w:val="24"/>
              </w:rPr>
              <w:t>经验</w:t>
            </w:r>
          </w:p>
        </w:tc>
      </w:tr>
    </w:tbl>
    <w:p w14:paraId="48B24BB3" w14:textId="77777777" w:rsidR="00887159" w:rsidRPr="00F64338" w:rsidRDefault="00887159" w:rsidP="0050071F">
      <w:pPr>
        <w:numPr>
          <w:ilvl w:val="0"/>
          <w:numId w:val="11"/>
        </w:numPr>
        <w:rPr>
          <w:rFonts w:ascii="宋体" w:hAnsi="宋体" w:hint="eastAsia"/>
          <w:sz w:val="24"/>
          <w:szCs w:val="24"/>
        </w:rPr>
      </w:pPr>
      <w:r w:rsidRPr="00887159">
        <w:rPr>
          <w:rFonts w:ascii="宋体" w:hAnsi="宋体" w:hint="eastAsia"/>
          <w:b/>
          <w:szCs w:val="21"/>
        </w:rPr>
        <w:t>公司名称</w:t>
      </w:r>
      <w:r w:rsidRPr="00887159">
        <w:rPr>
          <w:rFonts w:ascii="宋体" w:hAnsi="宋体" w:hint="eastAsia"/>
          <w:sz w:val="24"/>
          <w:szCs w:val="24"/>
        </w:rPr>
        <w:t>：</w:t>
      </w:r>
      <w:r w:rsidR="00DB552A" w:rsidRPr="002842A1">
        <w:rPr>
          <w:rFonts w:ascii="宋体" w:hAnsi="宋体" w:hint="eastAsia"/>
          <w:szCs w:val="21"/>
        </w:rPr>
        <w:t>成都佑丰科技有限公司</w:t>
      </w:r>
    </w:p>
    <w:p w14:paraId="5B41E313" w14:textId="4719CD05" w:rsidR="00F64338" w:rsidRDefault="00F64338" w:rsidP="0050071F">
      <w:pPr>
        <w:numPr>
          <w:ilvl w:val="0"/>
          <w:numId w:val="11"/>
        </w:numPr>
        <w:rPr>
          <w:rFonts w:ascii="宋体" w:hAnsi="宋体"/>
          <w:sz w:val="24"/>
          <w:szCs w:val="24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2016 </w:t>
      </w:r>
      <w:r>
        <w:rPr>
          <w:rFonts w:ascii="Helvetica" w:hAnsi="Helvetica" w:cs="Helvetica"/>
          <w:kern w:val="0"/>
          <w:sz w:val="22"/>
          <w:szCs w:val="22"/>
        </w:rPr>
        <w:t>年</w:t>
      </w:r>
      <w:r>
        <w:rPr>
          <w:rFonts w:ascii="Helvetica" w:hAnsi="Helvetica" w:cs="Helvetica"/>
          <w:kern w:val="0"/>
          <w:sz w:val="22"/>
          <w:szCs w:val="22"/>
        </w:rPr>
        <w:t xml:space="preserve"> </w:t>
      </w:r>
      <w:r>
        <w:rPr>
          <w:rFonts w:ascii="Helvetica" w:hAnsi="Helvetica" w:cs="Helvetica" w:hint="eastAsia"/>
          <w:kern w:val="0"/>
          <w:sz w:val="22"/>
          <w:szCs w:val="22"/>
        </w:rPr>
        <w:t>2</w:t>
      </w:r>
      <w:r>
        <w:rPr>
          <w:rFonts w:ascii="Helvetica" w:hAnsi="Helvetica" w:cs="Helvetica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kern w:val="0"/>
          <w:sz w:val="22"/>
          <w:szCs w:val="22"/>
        </w:rPr>
        <w:t>月</w:t>
      </w:r>
      <w:r>
        <w:rPr>
          <w:rFonts w:ascii="Helvetica" w:hAnsi="Helvetica" w:cs="Helvetica"/>
          <w:kern w:val="0"/>
          <w:sz w:val="22"/>
          <w:szCs w:val="22"/>
        </w:rPr>
        <w:t xml:space="preserve"> - 2016 </w:t>
      </w:r>
      <w:r>
        <w:rPr>
          <w:rFonts w:ascii="Helvetica" w:hAnsi="Helvetica" w:cs="Helvetica"/>
          <w:kern w:val="0"/>
          <w:sz w:val="22"/>
          <w:szCs w:val="22"/>
        </w:rPr>
        <w:t>年</w:t>
      </w:r>
      <w:r>
        <w:rPr>
          <w:rFonts w:ascii="Helvetica" w:hAnsi="Helvetica" w:cs="Helvetica"/>
          <w:kern w:val="0"/>
          <w:sz w:val="22"/>
          <w:szCs w:val="22"/>
        </w:rPr>
        <w:t xml:space="preserve"> 11</w:t>
      </w:r>
      <w:r>
        <w:rPr>
          <w:rFonts w:ascii="Helvetica" w:hAnsi="Helvetica" w:cs="Helvetica"/>
          <w:kern w:val="0"/>
          <w:sz w:val="22"/>
          <w:szCs w:val="22"/>
        </w:rPr>
        <w:t>月</w:t>
      </w:r>
    </w:p>
    <w:p w14:paraId="7B0EE964" w14:textId="77777777" w:rsidR="00DB552A" w:rsidRDefault="00DB552A" w:rsidP="0050071F">
      <w:pPr>
        <w:numPr>
          <w:ilvl w:val="0"/>
          <w:numId w:val="11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Cs w:val="21"/>
        </w:rPr>
        <w:t>职    位</w:t>
      </w:r>
      <w:r w:rsidRPr="00DB552A">
        <w:rPr>
          <w:rFonts w:ascii="宋体" w:hAnsi="宋体" w:hint="eastAsia"/>
          <w:sz w:val="24"/>
          <w:szCs w:val="24"/>
        </w:rPr>
        <w:t>：</w:t>
      </w:r>
      <w:r w:rsidRPr="002842A1">
        <w:rPr>
          <w:rFonts w:ascii="宋体" w:hAnsi="宋体" w:hint="eastAsia"/>
          <w:szCs w:val="21"/>
        </w:rPr>
        <w:t>Android软件工程师</w:t>
      </w:r>
    </w:p>
    <w:p w14:paraId="061C9998" w14:textId="77777777" w:rsidR="00DB552A" w:rsidRDefault="00DB552A" w:rsidP="0050071F">
      <w:pPr>
        <w:numPr>
          <w:ilvl w:val="0"/>
          <w:numId w:val="11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Cs w:val="21"/>
        </w:rPr>
        <w:t>职责描述</w:t>
      </w:r>
      <w:r w:rsidRPr="00DB552A">
        <w:rPr>
          <w:rFonts w:ascii="宋体" w:hAnsi="宋体" w:hint="eastAsia"/>
          <w:sz w:val="24"/>
          <w:szCs w:val="24"/>
        </w:rPr>
        <w:t>：</w:t>
      </w:r>
    </w:p>
    <w:p w14:paraId="123CFDDD" w14:textId="77777777" w:rsidR="00DB552A" w:rsidRPr="00715EEC" w:rsidRDefault="00DB552A" w:rsidP="0050071F">
      <w:pPr>
        <w:numPr>
          <w:ilvl w:val="0"/>
          <w:numId w:val="13"/>
        </w:numPr>
        <w:ind w:left="964" w:hanging="482"/>
        <w:rPr>
          <w:rFonts w:ascii="宋体" w:hAnsi="宋体"/>
          <w:sz w:val="24"/>
          <w:szCs w:val="24"/>
        </w:rPr>
      </w:pPr>
      <w:r w:rsidRPr="002842A1">
        <w:rPr>
          <w:rFonts w:ascii="宋体" w:hAnsi="宋体" w:hint="eastAsia"/>
          <w:szCs w:val="21"/>
        </w:rPr>
        <w:t>按照设计要求进行软件开发</w:t>
      </w:r>
    </w:p>
    <w:p w14:paraId="1C268D15" w14:textId="491D6068" w:rsidR="00715EEC" w:rsidRPr="00715EEC" w:rsidRDefault="00715EEC" w:rsidP="0050071F">
      <w:pPr>
        <w:numPr>
          <w:ilvl w:val="0"/>
          <w:numId w:val="13"/>
        </w:numPr>
        <w:ind w:left="964" w:hanging="482"/>
        <w:rPr>
          <w:rFonts w:ascii="宋体" w:hAnsi="宋体"/>
          <w:sz w:val="24"/>
          <w:szCs w:val="24"/>
        </w:rPr>
      </w:pPr>
      <w:r w:rsidRPr="002842A1">
        <w:rPr>
          <w:rFonts w:ascii="宋体" w:hAnsi="宋体" w:hint="eastAsia"/>
          <w:szCs w:val="21"/>
        </w:rPr>
        <w:t>完成相关UI及逻辑代码</w:t>
      </w:r>
    </w:p>
    <w:p w14:paraId="51C712C4" w14:textId="15EF6519" w:rsidR="00715EEC" w:rsidRPr="00715EEC" w:rsidRDefault="00715EEC" w:rsidP="0050071F">
      <w:pPr>
        <w:pStyle w:val="a5"/>
        <w:widowControl/>
        <w:numPr>
          <w:ilvl w:val="0"/>
          <w:numId w:val="13"/>
        </w:numPr>
        <w:ind w:left="964" w:firstLineChars="0" w:hanging="482"/>
        <w:jc w:val="left"/>
        <w:rPr>
          <w:rFonts w:ascii="Times" w:eastAsia="Times New Roman" w:hAnsi="Times"/>
          <w:kern w:val="0"/>
          <w:sz w:val="20"/>
        </w:rPr>
      </w:pPr>
      <w:r w:rsidRPr="00715EEC">
        <w:rPr>
          <w:rFonts w:ascii="宋体" w:hAnsi="宋体" w:hint="eastAsia"/>
          <w:color w:val="333333"/>
          <w:kern w:val="0"/>
          <w:szCs w:val="21"/>
        </w:rPr>
        <w:t>根据产</w:t>
      </w:r>
      <w:r>
        <w:rPr>
          <w:rFonts w:ascii="宋体" w:hAnsi="宋体" w:hint="eastAsia"/>
          <w:color w:val="333333"/>
          <w:kern w:val="0"/>
          <w:szCs w:val="21"/>
        </w:rPr>
        <w:t>品用户需求和原型设计，参与产品的需求分析</w:t>
      </w:r>
      <w:r w:rsidR="002836AB">
        <w:rPr>
          <w:rFonts w:ascii="宋体" w:hAnsi="宋体" w:hint="eastAsia"/>
          <w:color w:val="333333"/>
          <w:kern w:val="0"/>
          <w:szCs w:val="21"/>
        </w:rPr>
        <w:t>，提出自己意见</w:t>
      </w:r>
      <w:r w:rsidR="002836AB" w:rsidRPr="00715EEC">
        <w:rPr>
          <w:rFonts w:ascii="Times" w:eastAsia="Times New Roman" w:hAnsi="Times" w:hint="eastAsia"/>
          <w:kern w:val="0"/>
          <w:sz w:val="20"/>
        </w:rPr>
        <w:t xml:space="preserve"> </w:t>
      </w:r>
    </w:p>
    <w:p w14:paraId="6A8F69CE" w14:textId="0BF588E4" w:rsidR="00715EEC" w:rsidRPr="002836AB" w:rsidRDefault="002836AB" w:rsidP="0050071F">
      <w:pPr>
        <w:pStyle w:val="a5"/>
        <w:widowControl/>
        <w:numPr>
          <w:ilvl w:val="0"/>
          <w:numId w:val="13"/>
        </w:numPr>
        <w:ind w:left="964" w:firstLineChars="0" w:hanging="482"/>
        <w:jc w:val="left"/>
        <w:rPr>
          <w:rFonts w:ascii="Times" w:eastAsia="Times New Roman" w:hAnsi="Times"/>
          <w:kern w:val="0"/>
          <w:sz w:val="20"/>
        </w:rPr>
      </w:pPr>
      <w:r>
        <w:rPr>
          <w:rFonts w:ascii="宋体" w:hAnsi="宋体" w:hint="eastAsia"/>
          <w:color w:val="333333"/>
          <w:kern w:val="0"/>
          <w:szCs w:val="21"/>
        </w:rPr>
        <w:t>根据公司产品的研发流程，编写相关的文档、</w:t>
      </w:r>
      <w:r w:rsidR="00715EEC" w:rsidRPr="00715EEC">
        <w:rPr>
          <w:rFonts w:ascii="宋体" w:hAnsi="宋体" w:hint="eastAsia"/>
          <w:color w:val="333333"/>
          <w:kern w:val="0"/>
          <w:szCs w:val="21"/>
        </w:rPr>
        <w:t>代码</w:t>
      </w:r>
      <w:r>
        <w:rPr>
          <w:rFonts w:ascii="宋体" w:hAnsi="宋体" w:hint="eastAsia"/>
          <w:color w:val="333333"/>
          <w:kern w:val="0"/>
          <w:szCs w:val="21"/>
        </w:rPr>
        <w:t>和测试</w:t>
      </w:r>
      <w:r w:rsidR="00715EEC" w:rsidRPr="002836AB">
        <w:rPr>
          <w:rFonts w:ascii="宋体" w:hAnsi="宋体" w:hint="eastAsia"/>
          <w:color w:val="333333"/>
          <w:kern w:val="0"/>
          <w:szCs w:val="21"/>
        </w:rPr>
        <w:br/>
      </w:r>
    </w:p>
    <w:p w14:paraId="5CFA6E4F" w14:textId="77777777" w:rsidR="00296DC9" w:rsidRPr="002842A1" w:rsidRDefault="00296DC9" w:rsidP="00296DC9">
      <w:pPr>
        <w:spacing w:afterLines="50" w:after="156"/>
        <w:ind w:left="960"/>
        <w:rPr>
          <w:rFonts w:ascii="宋体" w:hAnsi="宋体"/>
          <w:sz w:val="24"/>
          <w:szCs w:val="24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8582"/>
      </w:tblGrid>
      <w:tr w:rsidR="00906EAB" w14:paraId="1C6509D2" w14:textId="77777777">
        <w:trPr>
          <w:trHeight w:val="431"/>
        </w:trPr>
        <w:tc>
          <w:tcPr>
            <w:tcW w:w="8582" w:type="dxa"/>
            <w:shd w:val="clear" w:color="auto" w:fill="E6E6E6"/>
            <w:vAlign w:val="center"/>
          </w:tcPr>
          <w:p w14:paraId="66B3D7A7" w14:textId="77777777" w:rsidR="00906EAB" w:rsidRDefault="00906EAB"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rFonts w:hAnsi="宋体"/>
                <w:b/>
                <w:bCs/>
                <w:sz w:val="24"/>
              </w:rPr>
              <w:t>项目经验</w:t>
            </w:r>
          </w:p>
        </w:tc>
      </w:tr>
    </w:tbl>
    <w:p w14:paraId="6B368332" w14:textId="77777777" w:rsidR="00DB552A" w:rsidRPr="00DB552A" w:rsidRDefault="00622E22" w:rsidP="00145350">
      <w:pPr>
        <w:numPr>
          <w:ilvl w:val="0"/>
          <w:numId w:val="3"/>
        </w:numPr>
        <w:rPr>
          <w:rFonts w:ascii="宋体" w:hAnsi="宋体"/>
          <w:bCs/>
          <w:szCs w:val="21"/>
        </w:rPr>
      </w:pPr>
      <w:r>
        <w:rPr>
          <w:rFonts w:ascii="宋体" w:hAnsi="宋体" w:hint="eastAsia"/>
          <w:b/>
          <w:szCs w:val="21"/>
        </w:rPr>
        <w:lastRenderedPageBreak/>
        <w:t>项目名称：</w:t>
      </w:r>
      <w:r w:rsidR="00DB552A">
        <w:rPr>
          <w:rFonts w:ascii="宋体" w:hAnsi="宋体" w:hint="eastAsia"/>
          <w:szCs w:val="21"/>
        </w:rPr>
        <w:t>挖挖</w:t>
      </w:r>
    </w:p>
    <w:p w14:paraId="25540110" w14:textId="77777777" w:rsidR="006C2708" w:rsidRDefault="00DB552A" w:rsidP="006C2708">
      <w:pPr>
        <w:ind w:left="420"/>
        <w:rPr>
          <w:rFonts w:ascii="宋体" w:hAnsi="宋体"/>
          <w:bCs/>
          <w:szCs w:val="21"/>
        </w:rPr>
      </w:pPr>
      <w:r>
        <w:rPr>
          <w:rFonts w:ascii="宋体" w:hAnsi="宋体" w:hint="eastAsia"/>
          <w:b/>
          <w:szCs w:val="21"/>
        </w:rPr>
        <w:t>开发工具：</w:t>
      </w:r>
      <w:r w:rsidR="006C2708">
        <w:rPr>
          <w:rFonts w:ascii="宋体" w:hAnsi="宋体" w:hint="eastAsia"/>
          <w:bCs/>
          <w:szCs w:val="21"/>
        </w:rPr>
        <w:t>Android Studio</w:t>
      </w:r>
    </w:p>
    <w:p w14:paraId="7E9672FF" w14:textId="16424D54" w:rsidR="00B55D85" w:rsidRDefault="00B55D85" w:rsidP="006C2708">
      <w:pPr>
        <w:ind w:left="420"/>
        <w:rPr>
          <w:rFonts w:ascii="宋体" w:hAnsi="宋体"/>
          <w:bCs/>
          <w:szCs w:val="21"/>
        </w:rPr>
      </w:pPr>
      <w:r>
        <w:rPr>
          <w:rFonts w:ascii="宋体" w:hAnsi="宋体" w:hint="eastAsia"/>
          <w:b/>
          <w:szCs w:val="21"/>
        </w:rPr>
        <w:t>开发周期：</w:t>
      </w:r>
      <w:r w:rsidR="0050071F">
        <w:rPr>
          <w:rFonts w:ascii="宋体" w:hAnsi="宋体" w:hint="eastAsia"/>
          <w:bCs/>
          <w:szCs w:val="21"/>
        </w:rPr>
        <w:t>2016/7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–</w:t>
      </w:r>
      <w:r w:rsidR="0050071F">
        <w:rPr>
          <w:rFonts w:ascii="宋体" w:hAnsi="宋体" w:hint="eastAsia"/>
          <w:bCs/>
          <w:szCs w:val="21"/>
        </w:rPr>
        <w:t xml:space="preserve"> 2016/11</w:t>
      </w:r>
    </w:p>
    <w:p w14:paraId="22B98BDF" w14:textId="77777777" w:rsidR="006C2708" w:rsidRDefault="006C2708" w:rsidP="006C2708">
      <w:pPr>
        <w:ind w:left="420"/>
        <w:rPr>
          <w:rFonts w:ascii="宋体" w:hAnsi="宋体"/>
          <w:bCs/>
          <w:szCs w:val="21"/>
        </w:rPr>
      </w:pPr>
      <w:r>
        <w:rPr>
          <w:rFonts w:ascii="宋体" w:hAnsi="宋体" w:hint="eastAsia"/>
          <w:b/>
          <w:szCs w:val="21"/>
        </w:rPr>
        <w:t>项目描述：</w:t>
      </w:r>
    </w:p>
    <w:p w14:paraId="4337A14F" w14:textId="77777777" w:rsidR="006C2708" w:rsidRDefault="006C2708" w:rsidP="006C2708">
      <w:pPr>
        <w:numPr>
          <w:ilvl w:val="0"/>
          <w:numId w:val="14"/>
        </w:num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当地娱乐休闲、美食、娱乐消遣等一键查询</w:t>
      </w:r>
    </w:p>
    <w:p w14:paraId="48342F7C" w14:textId="77777777" w:rsidR="006C2708" w:rsidRDefault="006C2708" w:rsidP="006C2708">
      <w:pPr>
        <w:numPr>
          <w:ilvl w:val="0"/>
          <w:numId w:val="14"/>
        </w:num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查询娱乐场所点、电话预定消费、手机定位</w:t>
      </w:r>
    </w:p>
    <w:p w14:paraId="150E9572" w14:textId="77777777" w:rsidR="006C2708" w:rsidRDefault="006C2708" w:rsidP="006C2708">
      <w:pPr>
        <w:numPr>
          <w:ilvl w:val="0"/>
          <w:numId w:val="14"/>
        </w:num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支持三方登陆</w:t>
      </w:r>
    </w:p>
    <w:p w14:paraId="6B87F161" w14:textId="77777777" w:rsidR="006C2708" w:rsidRDefault="006C2708" w:rsidP="006C2708">
      <w:pPr>
        <w:numPr>
          <w:ilvl w:val="0"/>
          <w:numId w:val="14"/>
        </w:num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优质的店内电话咨询，为你提供该店免费预约订位，了解店里情况等服务</w:t>
      </w:r>
    </w:p>
    <w:p w14:paraId="59441491" w14:textId="77777777" w:rsidR="00DB552A" w:rsidRPr="00DB552A" w:rsidRDefault="006C2708" w:rsidP="00DB552A">
      <w:pPr>
        <w:ind w:left="420"/>
        <w:rPr>
          <w:rFonts w:ascii="宋体" w:hAnsi="宋体"/>
          <w:bCs/>
          <w:szCs w:val="21"/>
        </w:rPr>
      </w:pPr>
      <w:r w:rsidRPr="00523266">
        <w:rPr>
          <w:rFonts w:ascii="宋体" w:hAnsi="宋体" w:cs="宋体" w:hint="eastAsia"/>
          <w:b/>
          <w:szCs w:val="21"/>
        </w:rPr>
        <w:t>技术实现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14:paraId="3FFDDC13" w14:textId="3D3BD4BF" w:rsidR="007E6C5B" w:rsidRDefault="007E6C5B" w:rsidP="00715EEC">
      <w:pPr>
        <w:numPr>
          <w:ilvl w:val="0"/>
          <w:numId w:val="15"/>
        </w:numPr>
        <w:ind w:hanging="482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自定义下拉刷新、轮播图、进入界面的动画效果</w:t>
      </w:r>
    </w:p>
    <w:p w14:paraId="5F500112" w14:textId="77777777" w:rsidR="006C2708" w:rsidRDefault="006C2708" w:rsidP="00715EEC">
      <w:pPr>
        <w:numPr>
          <w:ilvl w:val="0"/>
          <w:numId w:val="15"/>
        </w:numPr>
        <w:ind w:hanging="482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使用</w:t>
      </w:r>
      <w:proofErr w:type="spellStart"/>
      <w:r>
        <w:rPr>
          <w:rFonts w:ascii="宋体" w:hAnsi="宋体" w:hint="eastAsia"/>
          <w:bCs/>
          <w:szCs w:val="21"/>
        </w:rPr>
        <w:t>ListView</w:t>
      </w:r>
      <w:proofErr w:type="spellEnd"/>
      <w:r w:rsidR="00417628">
        <w:rPr>
          <w:rFonts w:ascii="宋体" w:hAnsi="宋体" w:hint="eastAsia"/>
          <w:bCs/>
          <w:szCs w:val="21"/>
        </w:rPr>
        <w:t>和</w:t>
      </w:r>
      <w:r>
        <w:rPr>
          <w:rFonts w:ascii="宋体" w:hAnsi="宋体" w:hint="eastAsia"/>
          <w:bCs/>
          <w:szCs w:val="21"/>
        </w:rPr>
        <w:t>自定义</w:t>
      </w:r>
      <w:proofErr w:type="spellStart"/>
      <w:r w:rsidR="001A6E3D">
        <w:rPr>
          <w:rFonts w:ascii="宋体" w:hAnsi="宋体" w:hint="eastAsia"/>
          <w:bCs/>
          <w:szCs w:val="21"/>
        </w:rPr>
        <w:t>ListView</w:t>
      </w:r>
      <w:proofErr w:type="spellEnd"/>
      <w:r w:rsidR="001A6E3D">
        <w:rPr>
          <w:rFonts w:ascii="宋体" w:hAnsi="宋体" w:hint="eastAsia"/>
          <w:bCs/>
          <w:szCs w:val="21"/>
        </w:rPr>
        <w:t>头布局切换实现专辑特殊的页面</w:t>
      </w:r>
    </w:p>
    <w:p w14:paraId="1B45F286" w14:textId="4EEC1AED" w:rsidR="001A6E3D" w:rsidRDefault="001A6E3D" w:rsidP="00715EEC">
      <w:pPr>
        <w:numPr>
          <w:ilvl w:val="0"/>
          <w:numId w:val="15"/>
        </w:numPr>
        <w:ind w:hanging="482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使用</w:t>
      </w:r>
      <w:r w:rsidR="007E6C5B" w:rsidRPr="00182E54">
        <w:rPr>
          <w:rFonts w:ascii="宋体" w:hAnsi="宋体" w:hint="eastAsia"/>
          <w:szCs w:val="21"/>
        </w:rPr>
        <w:t>Fresco加载网络图片</w:t>
      </w:r>
      <w:r w:rsidR="007E6C5B">
        <w:rPr>
          <w:rFonts w:ascii="宋体" w:hAnsi="宋体" w:hint="eastAsia"/>
          <w:szCs w:val="21"/>
        </w:rPr>
        <w:t>和处理图片的缓存</w:t>
      </w:r>
    </w:p>
    <w:p w14:paraId="6575B021" w14:textId="1B5EFA55" w:rsidR="001A6E3D" w:rsidRDefault="001A6E3D" w:rsidP="00715EEC">
      <w:pPr>
        <w:numPr>
          <w:ilvl w:val="0"/>
          <w:numId w:val="15"/>
        </w:numPr>
        <w:ind w:hanging="482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将Volley进行二次封装，实现对网络的请求，并且用</w:t>
      </w:r>
      <w:proofErr w:type="spellStart"/>
      <w:r>
        <w:rPr>
          <w:rFonts w:ascii="宋体" w:hAnsi="宋体" w:hint="eastAsia"/>
          <w:bCs/>
          <w:szCs w:val="21"/>
        </w:rPr>
        <w:t>Gson</w:t>
      </w:r>
      <w:proofErr w:type="spellEnd"/>
      <w:r>
        <w:rPr>
          <w:rFonts w:ascii="宋体" w:hAnsi="宋体" w:hint="eastAsia"/>
          <w:bCs/>
          <w:szCs w:val="21"/>
        </w:rPr>
        <w:t>进行网络解析</w:t>
      </w:r>
    </w:p>
    <w:p w14:paraId="6EF2DDB1" w14:textId="77777777" w:rsidR="001A6E3D" w:rsidRDefault="001A6E3D" w:rsidP="00715EEC">
      <w:pPr>
        <w:numPr>
          <w:ilvl w:val="0"/>
          <w:numId w:val="15"/>
        </w:numPr>
        <w:ind w:hanging="482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使用百度的定位SDK实现对用户的定位</w:t>
      </w:r>
    </w:p>
    <w:p w14:paraId="52D1D8A1" w14:textId="75703E48" w:rsidR="007E6C5B" w:rsidRDefault="007E6C5B" w:rsidP="00715EEC">
      <w:pPr>
        <w:numPr>
          <w:ilvl w:val="0"/>
          <w:numId w:val="15"/>
        </w:numPr>
        <w:ind w:hanging="482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集成第三方SDK </w:t>
      </w:r>
      <w:proofErr w:type="spellStart"/>
      <w:r>
        <w:rPr>
          <w:rFonts w:ascii="宋体" w:hAnsi="宋体" w:hint="eastAsia"/>
          <w:bCs/>
          <w:szCs w:val="21"/>
        </w:rPr>
        <w:t>ShareSDK</w:t>
      </w:r>
      <w:proofErr w:type="spellEnd"/>
      <w:r>
        <w:rPr>
          <w:rFonts w:ascii="宋体" w:hAnsi="宋体" w:hint="eastAsia"/>
          <w:bCs/>
          <w:szCs w:val="21"/>
        </w:rPr>
        <w:t>、极光推送、实现第三方登陆、分享、消息推送、购买功能。</w:t>
      </w:r>
    </w:p>
    <w:p w14:paraId="762FCB3B" w14:textId="77777777" w:rsidR="00417628" w:rsidRDefault="00417628" w:rsidP="00417628">
      <w:pPr>
        <w:ind w:left="1321"/>
        <w:rPr>
          <w:rFonts w:ascii="宋体" w:hAnsi="宋体"/>
          <w:bCs/>
          <w:szCs w:val="21"/>
        </w:rPr>
      </w:pPr>
    </w:p>
    <w:p w14:paraId="3627E235" w14:textId="656D3ED8" w:rsidR="00C876CE" w:rsidRPr="00296DC9" w:rsidRDefault="00DB552A" w:rsidP="00296DC9">
      <w:pPr>
        <w:numPr>
          <w:ilvl w:val="0"/>
          <w:numId w:val="3"/>
        </w:numPr>
        <w:rPr>
          <w:rFonts w:ascii="宋体" w:hAnsi="宋体"/>
          <w:bCs/>
          <w:szCs w:val="21"/>
        </w:rPr>
      </w:pPr>
      <w:r>
        <w:rPr>
          <w:rFonts w:ascii="宋体" w:hAnsi="宋体" w:hint="eastAsia"/>
          <w:b/>
          <w:szCs w:val="21"/>
        </w:rPr>
        <w:t>项目名称：</w:t>
      </w:r>
      <w:r w:rsidR="001D1686">
        <w:rPr>
          <w:rFonts w:ascii="宋体" w:hAnsi="宋体" w:hint="eastAsia"/>
          <w:szCs w:val="21"/>
        </w:rPr>
        <w:t>送</w:t>
      </w:r>
      <w:r w:rsidR="00296DC9">
        <w:rPr>
          <w:rFonts w:ascii="宋体" w:hAnsi="宋体" w:hint="eastAsia"/>
          <w:szCs w:val="21"/>
        </w:rPr>
        <w:t>礼物</w:t>
      </w:r>
      <w:r w:rsidR="00740A6A" w:rsidRPr="00145350">
        <w:rPr>
          <w:rFonts w:ascii="宋体" w:hAnsi="宋体" w:hint="eastAsia"/>
          <w:bCs/>
          <w:szCs w:val="21"/>
        </w:rPr>
        <w:tab/>
      </w:r>
      <w:r w:rsidR="00740A6A" w:rsidRPr="00145350">
        <w:rPr>
          <w:rFonts w:ascii="宋体" w:hAnsi="宋体" w:hint="eastAsia"/>
          <w:bCs/>
          <w:szCs w:val="21"/>
        </w:rPr>
        <w:tab/>
      </w:r>
      <w:r w:rsidR="00740A6A" w:rsidRPr="00145350">
        <w:rPr>
          <w:rFonts w:ascii="宋体" w:hAnsi="宋体" w:hint="eastAsia"/>
          <w:bCs/>
          <w:szCs w:val="21"/>
        </w:rPr>
        <w:tab/>
      </w:r>
      <w:r w:rsidR="00740A6A" w:rsidRPr="00145350">
        <w:rPr>
          <w:rFonts w:ascii="宋体" w:hAnsi="宋体" w:hint="eastAsia"/>
          <w:bCs/>
          <w:szCs w:val="21"/>
        </w:rPr>
        <w:tab/>
      </w:r>
      <w:r w:rsidR="00740A6A" w:rsidRPr="00145350">
        <w:rPr>
          <w:rFonts w:ascii="宋体" w:hAnsi="宋体" w:hint="eastAsia"/>
          <w:bCs/>
          <w:szCs w:val="21"/>
        </w:rPr>
        <w:tab/>
      </w:r>
      <w:r w:rsidR="00740A6A" w:rsidRPr="00145350">
        <w:rPr>
          <w:rFonts w:ascii="宋体" w:hAnsi="宋体" w:hint="eastAsia"/>
          <w:bCs/>
          <w:szCs w:val="21"/>
        </w:rPr>
        <w:tab/>
      </w:r>
      <w:r w:rsidR="00740A6A" w:rsidRPr="00296DC9">
        <w:rPr>
          <w:rFonts w:ascii="宋体" w:hAnsi="宋体" w:cs="宋体" w:hint="eastAsia"/>
          <w:sz w:val="24"/>
          <w:szCs w:val="24"/>
        </w:rPr>
        <w:tab/>
      </w:r>
      <w:r w:rsidR="00740A6A" w:rsidRPr="00296DC9">
        <w:rPr>
          <w:rFonts w:ascii="宋体" w:hAnsi="宋体" w:cs="宋体" w:hint="eastAsia"/>
          <w:sz w:val="24"/>
          <w:szCs w:val="24"/>
        </w:rPr>
        <w:tab/>
      </w:r>
      <w:r w:rsidR="00740A6A" w:rsidRPr="00296DC9">
        <w:rPr>
          <w:rFonts w:ascii="宋体" w:hAnsi="宋体" w:cs="宋体" w:hint="eastAsia"/>
          <w:sz w:val="24"/>
          <w:szCs w:val="24"/>
        </w:rPr>
        <w:tab/>
      </w:r>
      <w:r w:rsidR="00740A6A" w:rsidRPr="00296DC9">
        <w:rPr>
          <w:rFonts w:ascii="宋体" w:hAnsi="宋体" w:cs="宋体" w:hint="eastAsia"/>
          <w:sz w:val="24"/>
          <w:szCs w:val="24"/>
        </w:rPr>
        <w:tab/>
      </w:r>
      <w:r w:rsidR="00740A6A" w:rsidRPr="00296DC9">
        <w:rPr>
          <w:rFonts w:ascii="宋体" w:hAnsi="宋体" w:cs="宋体" w:hint="eastAsia"/>
          <w:sz w:val="24"/>
          <w:szCs w:val="24"/>
        </w:rPr>
        <w:tab/>
      </w:r>
      <w:r w:rsidR="00740A6A" w:rsidRPr="00296DC9">
        <w:rPr>
          <w:rFonts w:ascii="宋体" w:hAnsi="宋体" w:cs="宋体" w:hint="eastAsia"/>
          <w:sz w:val="24"/>
          <w:szCs w:val="24"/>
        </w:rPr>
        <w:tab/>
      </w:r>
      <w:r w:rsidR="00740A6A" w:rsidRPr="00296DC9">
        <w:rPr>
          <w:rFonts w:ascii="宋体" w:hAnsi="宋体" w:cs="宋体" w:hint="eastAsia"/>
          <w:sz w:val="24"/>
          <w:szCs w:val="24"/>
        </w:rPr>
        <w:tab/>
      </w:r>
      <w:r w:rsidR="00740A6A" w:rsidRPr="00296DC9">
        <w:rPr>
          <w:rFonts w:ascii="宋体" w:hAnsi="宋体" w:cs="宋体" w:hint="eastAsia"/>
          <w:sz w:val="24"/>
          <w:szCs w:val="24"/>
        </w:rPr>
        <w:tab/>
      </w:r>
    </w:p>
    <w:p w14:paraId="331DE937" w14:textId="77777777" w:rsidR="00740A6A" w:rsidRDefault="00C51C83" w:rsidP="00C876CE">
      <w:pPr>
        <w:ind w:firstLineChars="196" w:firstLine="445"/>
        <w:rPr>
          <w:rFonts w:ascii="宋体" w:hAnsi="宋体"/>
          <w:szCs w:val="21"/>
        </w:rPr>
      </w:pPr>
      <w:r>
        <w:rPr>
          <w:rFonts w:ascii="宋体" w:hAnsi="宋体" w:cs="宋体" w:hint="eastAsia"/>
          <w:b/>
          <w:szCs w:val="21"/>
        </w:rPr>
        <w:t>开发工具</w:t>
      </w:r>
      <w:r w:rsidR="00740A6A" w:rsidRPr="00740A6A">
        <w:rPr>
          <w:rFonts w:ascii="宋体" w:hAnsi="宋体" w:cs="宋体" w:hint="eastAsia"/>
          <w:b/>
          <w:szCs w:val="21"/>
        </w:rPr>
        <w:t>:</w:t>
      </w:r>
      <w:r w:rsidR="00740A6A">
        <w:rPr>
          <w:rFonts w:ascii="宋体" w:hAnsi="宋体" w:cs="宋体" w:hint="eastAsia"/>
          <w:b/>
          <w:szCs w:val="21"/>
        </w:rPr>
        <w:t xml:space="preserve"> </w:t>
      </w:r>
      <w:r>
        <w:rPr>
          <w:rFonts w:ascii="宋体" w:hAnsi="宋体" w:hint="eastAsia"/>
          <w:szCs w:val="21"/>
        </w:rPr>
        <w:t>Android Studio</w:t>
      </w:r>
    </w:p>
    <w:p w14:paraId="640C4A17" w14:textId="4C0A2C39" w:rsidR="00B55D85" w:rsidRPr="00B55D85" w:rsidRDefault="00B55D85" w:rsidP="00B55D85">
      <w:pPr>
        <w:ind w:left="420"/>
        <w:rPr>
          <w:rFonts w:ascii="宋体" w:hAnsi="宋体"/>
          <w:bCs/>
          <w:szCs w:val="21"/>
        </w:rPr>
      </w:pPr>
      <w:r>
        <w:rPr>
          <w:rFonts w:ascii="宋体" w:hAnsi="宋体" w:hint="eastAsia"/>
          <w:b/>
          <w:szCs w:val="21"/>
        </w:rPr>
        <w:t>开发周期：</w:t>
      </w:r>
      <w:r w:rsidR="0050071F">
        <w:rPr>
          <w:rFonts w:ascii="宋体" w:hAnsi="宋体" w:hint="eastAsia"/>
          <w:bCs/>
          <w:szCs w:val="21"/>
        </w:rPr>
        <w:t>2016/2</w:t>
      </w: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–</w:t>
      </w:r>
      <w:r w:rsidR="0050071F">
        <w:rPr>
          <w:rFonts w:ascii="宋体" w:hAnsi="宋体" w:hint="eastAsia"/>
          <w:bCs/>
          <w:szCs w:val="21"/>
        </w:rPr>
        <w:t xml:space="preserve"> 2016/5</w:t>
      </w:r>
    </w:p>
    <w:p w14:paraId="1D88B448" w14:textId="5854804F" w:rsidR="003264C9" w:rsidRPr="00F030F7" w:rsidRDefault="00C51C83" w:rsidP="00F030F7">
      <w:pPr>
        <w:ind w:firstLineChars="196" w:firstLine="4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项目</w:t>
      </w:r>
      <w:r w:rsidR="00740A6A" w:rsidRPr="00FA30BE">
        <w:rPr>
          <w:rFonts w:ascii="宋体" w:hAnsi="宋体" w:cs="宋体" w:hint="eastAsia"/>
          <w:b/>
          <w:szCs w:val="21"/>
        </w:rPr>
        <w:t>描述：</w:t>
      </w:r>
      <w:r w:rsidR="00296DC9">
        <w:rPr>
          <w:rFonts w:ascii="宋体" w:hAnsi="宋体" w:cs="宋体" w:hint="eastAsia"/>
          <w:szCs w:val="21"/>
        </w:rPr>
        <w:t>该项目是一款帮助送礼困难人群，解决送礼困难问题的基于Android平台的客户端程序。要求客户端从服务器端读网络数据，进行礼物的挑选。主要分为首页、好物、分类、我的四个大模块，使用三方框架和第三方SDK</w:t>
      </w:r>
      <w:r w:rsidR="00296DC9" w:rsidRPr="00F030F7">
        <w:rPr>
          <w:rFonts w:ascii="宋体" w:hAnsi="宋体" w:cs="宋体"/>
          <w:szCs w:val="21"/>
        </w:rPr>
        <w:t xml:space="preserve"> </w:t>
      </w:r>
    </w:p>
    <w:p w14:paraId="2078E4B5" w14:textId="77777777" w:rsidR="00740A6A" w:rsidRDefault="00C51C83" w:rsidP="00523266">
      <w:pPr>
        <w:ind w:firstLineChars="199" w:firstLine="452"/>
        <w:rPr>
          <w:rFonts w:ascii="宋体" w:hAnsi="宋体" w:cs="宋体"/>
          <w:b/>
          <w:sz w:val="24"/>
          <w:szCs w:val="24"/>
        </w:rPr>
      </w:pPr>
      <w:r w:rsidRPr="00523266">
        <w:rPr>
          <w:rFonts w:ascii="宋体" w:hAnsi="宋体" w:cs="宋体" w:hint="eastAsia"/>
          <w:b/>
          <w:szCs w:val="21"/>
        </w:rPr>
        <w:t>技术实现</w:t>
      </w:r>
      <w:r w:rsidR="00740A6A" w:rsidRPr="00C506CA">
        <w:rPr>
          <w:rFonts w:ascii="宋体" w:hAnsi="宋体" w:cs="宋体" w:hint="eastAsia"/>
          <w:b/>
          <w:sz w:val="24"/>
          <w:szCs w:val="24"/>
        </w:rPr>
        <w:t>：</w:t>
      </w:r>
    </w:p>
    <w:p w14:paraId="58EAB038" w14:textId="206FC534" w:rsidR="00740A6A" w:rsidRPr="00182E54" w:rsidRDefault="003C1F47" w:rsidP="003C1F47">
      <w:pPr>
        <w:numPr>
          <w:ilvl w:val="0"/>
          <w:numId w:val="6"/>
        </w:numPr>
        <w:rPr>
          <w:rFonts w:ascii="宋体" w:hAnsi="宋体" w:cs="宋体"/>
          <w:szCs w:val="21"/>
        </w:rPr>
      </w:pPr>
      <w:r w:rsidRPr="00182E54">
        <w:rPr>
          <w:rFonts w:ascii="宋体" w:hAnsi="宋体" w:cs="宋体" w:hint="eastAsia"/>
          <w:szCs w:val="21"/>
        </w:rPr>
        <w:t>利用</w:t>
      </w:r>
      <w:proofErr w:type="spellStart"/>
      <w:r w:rsidRPr="00182E54">
        <w:rPr>
          <w:rFonts w:ascii="宋体" w:hAnsi="宋体" w:cs="宋体" w:hint="eastAsia"/>
          <w:szCs w:val="21"/>
        </w:rPr>
        <w:t>ListView</w:t>
      </w:r>
      <w:proofErr w:type="spellEnd"/>
      <w:r w:rsidRPr="00182E54">
        <w:rPr>
          <w:rFonts w:ascii="宋体" w:hAnsi="宋体" w:cs="宋体" w:hint="eastAsia"/>
          <w:szCs w:val="21"/>
        </w:rPr>
        <w:t>展示数据，</w:t>
      </w:r>
      <w:r w:rsidR="00AC3317">
        <w:rPr>
          <w:rFonts w:ascii="宋体" w:hAnsi="宋体" w:cs="宋体" w:hint="eastAsia"/>
          <w:szCs w:val="21"/>
        </w:rPr>
        <w:t>绑定</w:t>
      </w:r>
      <w:r w:rsidR="0050071F">
        <w:rPr>
          <w:rFonts w:ascii="宋体" w:hAnsi="宋体" w:cs="宋体" w:hint="eastAsia"/>
          <w:szCs w:val="21"/>
        </w:rPr>
        <w:t>A</w:t>
      </w:r>
      <w:r w:rsidRPr="00182E54">
        <w:rPr>
          <w:rFonts w:ascii="宋体" w:hAnsi="宋体" w:cs="宋体" w:hint="eastAsia"/>
          <w:szCs w:val="21"/>
        </w:rPr>
        <w:t>dapter，</w:t>
      </w:r>
      <w:r w:rsidR="00AC3317">
        <w:rPr>
          <w:rFonts w:ascii="宋体" w:hAnsi="宋体" w:cs="宋体" w:hint="eastAsia"/>
          <w:szCs w:val="21"/>
        </w:rPr>
        <w:t>利用其重用机制减少对象的重复创建</w:t>
      </w:r>
      <w:r w:rsidRPr="00182E54">
        <w:rPr>
          <w:rFonts w:ascii="宋体" w:hAnsi="宋体" w:cs="宋体" w:hint="eastAsia"/>
          <w:szCs w:val="21"/>
        </w:rPr>
        <w:t>。并实现</w:t>
      </w:r>
      <w:proofErr w:type="spellStart"/>
      <w:r w:rsidRPr="00182E54">
        <w:rPr>
          <w:rFonts w:ascii="宋体" w:hAnsi="宋体" w:cs="宋体" w:hint="eastAsia"/>
          <w:szCs w:val="21"/>
        </w:rPr>
        <w:t>ListView</w:t>
      </w:r>
      <w:proofErr w:type="spellEnd"/>
      <w:r w:rsidR="009372AF">
        <w:rPr>
          <w:rFonts w:ascii="宋体" w:hAnsi="宋体" w:cs="宋体" w:hint="eastAsia"/>
          <w:szCs w:val="21"/>
        </w:rPr>
        <w:t>的加载、刷新</w:t>
      </w:r>
    </w:p>
    <w:p w14:paraId="3E774496" w14:textId="7EDD1922" w:rsidR="003C1F47" w:rsidRPr="00182E54" w:rsidRDefault="001E7B83" w:rsidP="003C1F47">
      <w:pPr>
        <w:numPr>
          <w:ilvl w:val="0"/>
          <w:numId w:val="6"/>
        </w:numPr>
        <w:rPr>
          <w:rFonts w:ascii="宋体" w:hAnsi="宋体" w:cs="宋体"/>
          <w:szCs w:val="21"/>
        </w:rPr>
      </w:pPr>
      <w:r w:rsidRPr="00182E54">
        <w:rPr>
          <w:rFonts w:ascii="宋体" w:hAnsi="宋体" w:cs="宋体" w:hint="eastAsia"/>
          <w:szCs w:val="21"/>
        </w:rPr>
        <w:t>使</w:t>
      </w:r>
      <w:r w:rsidR="003C1F47" w:rsidRPr="00182E54">
        <w:rPr>
          <w:rFonts w:ascii="宋体" w:hAnsi="宋体" w:cs="宋体" w:hint="eastAsia"/>
          <w:szCs w:val="21"/>
        </w:rPr>
        <w:t>用</w:t>
      </w:r>
      <w:proofErr w:type="spellStart"/>
      <w:r w:rsidR="00F8739E" w:rsidRPr="00182E54">
        <w:rPr>
          <w:rFonts w:ascii="宋体" w:hAnsi="宋体" w:cs="宋体" w:hint="eastAsia"/>
          <w:szCs w:val="21"/>
        </w:rPr>
        <w:t>ShareSDK</w:t>
      </w:r>
      <w:proofErr w:type="spellEnd"/>
      <w:r w:rsidR="009372AF">
        <w:rPr>
          <w:rFonts w:ascii="宋体" w:hAnsi="宋体" w:cs="宋体" w:hint="eastAsia"/>
          <w:szCs w:val="21"/>
        </w:rPr>
        <w:t>实现分享功能和三方登陆功能</w:t>
      </w:r>
    </w:p>
    <w:p w14:paraId="0ACF3017" w14:textId="64A58DA5" w:rsidR="003C1F47" w:rsidRPr="00182E54" w:rsidRDefault="001E7B83" w:rsidP="003C1F47">
      <w:pPr>
        <w:numPr>
          <w:ilvl w:val="0"/>
          <w:numId w:val="6"/>
        </w:numPr>
        <w:rPr>
          <w:rFonts w:ascii="宋体" w:hAnsi="宋体" w:cs="宋体"/>
          <w:szCs w:val="21"/>
        </w:rPr>
      </w:pPr>
      <w:r w:rsidRPr="00182E54">
        <w:rPr>
          <w:rFonts w:ascii="宋体" w:hAnsi="宋体" w:cs="宋体" w:hint="eastAsia"/>
          <w:szCs w:val="21"/>
        </w:rPr>
        <w:t>封装</w:t>
      </w:r>
      <w:proofErr w:type="spellStart"/>
      <w:r w:rsidR="00034F7D">
        <w:rPr>
          <w:rFonts w:ascii="宋体" w:hAnsi="宋体" w:cs="宋体" w:hint="eastAsia"/>
          <w:szCs w:val="21"/>
        </w:rPr>
        <w:t>OkHttp</w:t>
      </w:r>
      <w:proofErr w:type="spellEnd"/>
      <w:r w:rsidR="003C1F47" w:rsidRPr="00182E54">
        <w:rPr>
          <w:rFonts w:ascii="宋体" w:hAnsi="宋体" w:cs="宋体" w:hint="eastAsia"/>
          <w:szCs w:val="21"/>
        </w:rPr>
        <w:t>网络请求数据</w:t>
      </w:r>
      <w:r w:rsidR="00F030F7" w:rsidRPr="00182E54">
        <w:rPr>
          <w:rFonts w:ascii="宋体" w:hAnsi="宋体" w:cs="宋体" w:hint="eastAsia"/>
          <w:szCs w:val="21"/>
        </w:rPr>
        <w:t>，并使用</w:t>
      </w:r>
      <w:r w:rsidR="00F030F7" w:rsidRPr="00182E54">
        <w:rPr>
          <w:rFonts w:ascii="宋体" w:hAnsi="宋体" w:hint="eastAsia"/>
          <w:szCs w:val="21"/>
        </w:rPr>
        <w:t>Glide加载图片</w:t>
      </w:r>
    </w:p>
    <w:p w14:paraId="49748725" w14:textId="031A2EC2" w:rsidR="00F030F7" w:rsidRPr="00182E54" w:rsidRDefault="00F030F7" w:rsidP="00F030F7">
      <w:pPr>
        <w:numPr>
          <w:ilvl w:val="0"/>
          <w:numId w:val="6"/>
        </w:numPr>
        <w:rPr>
          <w:rFonts w:ascii="宋体" w:hAnsi="宋体" w:cs="宋体"/>
          <w:szCs w:val="21"/>
        </w:rPr>
      </w:pPr>
      <w:r w:rsidRPr="00182E54">
        <w:rPr>
          <w:rFonts w:ascii="宋体" w:hAnsi="宋体" w:cs="宋体" w:hint="eastAsia"/>
          <w:szCs w:val="21"/>
        </w:rPr>
        <w:t>封装SQLite数据库的工具类，对搜索记录数据存储</w:t>
      </w:r>
    </w:p>
    <w:p w14:paraId="167182E7" w14:textId="1E807044" w:rsidR="001E7B83" w:rsidRDefault="001E7B83" w:rsidP="00F030F7">
      <w:pPr>
        <w:numPr>
          <w:ilvl w:val="0"/>
          <w:numId w:val="6"/>
        </w:numPr>
        <w:rPr>
          <w:rFonts w:ascii="宋体" w:hAnsi="宋体" w:cs="宋体"/>
          <w:szCs w:val="21"/>
        </w:rPr>
      </w:pPr>
      <w:r w:rsidRPr="00182E54">
        <w:rPr>
          <w:rFonts w:ascii="宋体" w:hAnsi="宋体" w:cs="宋体" w:hint="eastAsia"/>
          <w:szCs w:val="21"/>
        </w:rPr>
        <w:t>fragment的复用机制</w:t>
      </w:r>
    </w:p>
    <w:p w14:paraId="405FA57D" w14:textId="438D5819" w:rsidR="00034F7D" w:rsidRPr="00182E54" w:rsidRDefault="00034F7D" w:rsidP="00F030F7">
      <w:pPr>
        <w:numPr>
          <w:ilvl w:val="0"/>
          <w:numId w:val="6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常用和复杂的自定义UI组件</w:t>
      </w:r>
    </w:p>
    <w:p w14:paraId="1BB79BA8" w14:textId="77777777" w:rsidR="00740A6A" w:rsidRPr="00740A6A" w:rsidRDefault="00740A6A" w:rsidP="003264C9">
      <w:pPr>
        <w:ind w:firstLine="361"/>
        <w:rPr>
          <w:rFonts w:ascii="宋体" w:hAnsi="宋体" w:cs="宋体"/>
          <w:b/>
          <w:szCs w:val="21"/>
        </w:rPr>
      </w:pPr>
      <w:r w:rsidRPr="00740A6A">
        <w:rPr>
          <w:rFonts w:ascii="宋体" w:hAnsi="宋体" w:cs="宋体" w:hint="eastAsia"/>
          <w:b/>
          <w:szCs w:val="21"/>
        </w:rPr>
        <w:t>项目心得：</w:t>
      </w:r>
    </w:p>
    <w:p w14:paraId="6DDB374C" w14:textId="77777777" w:rsidR="00906EAB" w:rsidRDefault="00740A6A" w:rsidP="00740A6A">
      <w:pPr>
        <w:ind w:left="420" w:firstLine="420"/>
        <w:rPr>
          <w:rFonts w:ascii="宋体" w:hAnsi="宋体" w:cs="宋体"/>
          <w:szCs w:val="21"/>
        </w:rPr>
      </w:pPr>
      <w:r w:rsidRPr="00740A6A">
        <w:rPr>
          <w:rFonts w:ascii="宋体" w:hAnsi="宋体" w:cs="宋体"/>
          <w:szCs w:val="21"/>
        </w:rPr>
        <w:t>项目的结构设计和框架技术的使用让我开阔了视野积累经验，编程中的带来的苦乐及成就感</w:t>
      </w:r>
      <w:r w:rsidRPr="00740A6A">
        <w:rPr>
          <w:rFonts w:ascii="宋体" w:hAnsi="宋体" w:cs="宋体" w:hint="eastAsia"/>
          <w:szCs w:val="21"/>
        </w:rPr>
        <w:t>。</w:t>
      </w:r>
    </w:p>
    <w:p w14:paraId="3A682164" w14:textId="4F1783DA" w:rsidR="003D25D8" w:rsidRDefault="003D25D8" w:rsidP="00034F7D">
      <w:pPr>
        <w:ind w:left="1134"/>
        <w:rPr>
          <w:rFonts w:ascii="宋体" w:hAnsi="宋体" w:cs="宋体"/>
          <w:b/>
          <w:szCs w:val="21"/>
        </w:rPr>
      </w:pPr>
    </w:p>
    <w:p w14:paraId="47D2C710" w14:textId="77777777" w:rsidR="0050071F" w:rsidRPr="001A6E3D" w:rsidRDefault="0050071F" w:rsidP="00034F7D">
      <w:pPr>
        <w:ind w:left="1134"/>
        <w:rPr>
          <w:rFonts w:ascii="宋体" w:hAnsi="宋体" w:cs="宋体"/>
          <w:b/>
          <w:szCs w:val="21"/>
        </w:rPr>
      </w:pPr>
    </w:p>
    <w:tbl>
      <w:tblPr>
        <w:tblW w:w="8583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shd w:val="clear" w:color="C0C0C0" w:fill="E6E6E6"/>
        <w:tblLayout w:type="fixed"/>
        <w:tblLook w:val="0000" w:firstRow="0" w:lastRow="0" w:firstColumn="0" w:lastColumn="0" w:noHBand="0" w:noVBand="0"/>
      </w:tblPr>
      <w:tblGrid>
        <w:gridCol w:w="8583"/>
      </w:tblGrid>
      <w:tr w:rsidR="00906EAB" w14:paraId="71F60013" w14:textId="77777777" w:rsidTr="00F030F7">
        <w:trPr>
          <w:trHeight w:val="460"/>
        </w:trPr>
        <w:tc>
          <w:tcPr>
            <w:tcW w:w="8583" w:type="dxa"/>
            <w:shd w:val="clear" w:color="C0C0C0" w:fill="E6E6E6"/>
            <w:vAlign w:val="center"/>
          </w:tcPr>
          <w:p w14:paraId="47D5D916" w14:textId="77777777" w:rsidR="00906EAB" w:rsidRDefault="00906EAB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Ansi="宋体"/>
                <w:b/>
                <w:sz w:val="24"/>
              </w:rPr>
              <w:t>自我评价</w:t>
            </w:r>
          </w:p>
        </w:tc>
      </w:tr>
    </w:tbl>
    <w:p w14:paraId="056DC600" w14:textId="77777777" w:rsidR="00906EAB" w:rsidRDefault="009372AF" w:rsidP="00AD3FC6">
      <w:pPr>
        <w:numPr>
          <w:ilvl w:val="0"/>
          <w:numId w:val="10"/>
        </w:numPr>
      </w:pPr>
      <w:r>
        <w:rPr>
          <w:rFonts w:hint="eastAsia"/>
        </w:rPr>
        <w:t>热衷于移动互联，对手机开发有着浓厚的兴趣</w:t>
      </w:r>
    </w:p>
    <w:p w14:paraId="5F51B375" w14:textId="77777777" w:rsidR="00AD3FC6" w:rsidRDefault="002842A1" w:rsidP="00AD3FC6">
      <w:pPr>
        <w:numPr>
          <w:ilvl w:val="0"/>
          <w:numId w:val="10"/>
        </w:numPr>
      </w:pPr>
      <w:r>
        <w:rPr>
          <w:rFonts w:hint="eastAsia"/>
        </w:rPr>
        <w:t>性格乐观，做事稳重，待人诚恳，乐于助人，有良好的团队精神和自学能力</w:t>
      </w:r>
    </w:p>
    <w:p w14:paraId="2F2CAD6C" w14:textId="45E68077" w:rsidR="00AD3FC6" w:rsidRDefault="00AD3FC6" w:rsidP="007E6C5B">
      <w:pPr>
        <w:numPr>
          <w:ilvl w:val="0"/>
          <w:numId w:val="10"/>
        </w:numPr>
      </w:pPr>
      <w:r>
        <w:rPr>
          <w:rFonts w:hint="eastAsia"/>
        </w:rPr>
        <w:t>有良好的编程习惯，对工作饱含热情</w:t>
      </w:r>
      <w:r w:rsidR="002842A1">
        <w:rPr>
          <w:rFonts w:hint="eastAsia"/>
        </w:rPr>
        <w:t>，善于接受新事物，能很快的适应新环境</w:t>
      </w:r>
    </w:p>
    <w:sectPr w:rsidR="00AD3F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292FF6" w14:textId="77777777" w:rsidR="002836AB" w:rsidRDefault="002836AB">
      <w:r>
        <w:separator/>
      </w:r>
    </w:p>
  </w:endnote>
  <w:endnote w:type="continuationSeparator" w:id="0">
    <w:p w14:paraId="04A84F5A" w14:textId="77777777" w:rsidR="002836AB" w:rsidRDefault="00283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E6672" w14:textId="77777777" w:rsidR="002836AB" w:rsidRDefault="002836AB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B963B" w14:textId="77777777" w:rsidR="002836AB" w:rsidRDefault="002836AB">
    <w:pPr>
      <w:pStyle w:val="a4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D1C9ED" w14:textId="77777777" w:rsidR="002836AB" w:rsidRDefault="002836AB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05E3A5" w14:textId="77777777" w:rsidR="002836AB" w:rsidRDefault="002836AB">
      <w:r>
        <w:separator/>
      </w:r>
    </w:p>
  </w:footnote>
  <w:footnote w:type="continuationSeparator" w:id="0">
    <w:p w14:paraId="294EC47F" w14:textId="77777777" w:rsidR="002836AB" w:rsidRDefault="002836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A12F0" w14:textId="77777777" w:rsidR="002836AB" w:rsidRDefault="002836AB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F645D" w14:textId="77777777" w:rsidR="002836AB" w:rsidRDefault="002836AB" w:rsidP="00B1555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1E4E4" w14:textId="77777777" w:rsidR="002836AB" w:rsidRDefault="002836AB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8"/>
    <w:multiLevelType w:val="multilevel"/>
    <w:tmpl w:val="00000008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000000B"/>
    <w:multiLevelType w:val="multilevel"/>
    <w:tmpl w:val="0000000B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000000D"/>
    <w:multiLevelType w:val="singleLevel"/>
    <w:tmpl w:val="0000000D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03E45FEB"/>
    <w:multiLevelType w:val="hybridMultilevel"/>
    <w:tmpl w:val="FDC295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05F40564"/>
    <w:multiLevelType w:val="hybridMultilevel"/>
    <w:tmpl w:val="DEF4E98C"/>
    <w:lvl w:ilvl="0" w:tplc="0409000F">
      <w:start w:val="1"/>
      <w:numFmt w:val="decimal"/>
      <w:lvlText w:val="%1."/>
      <w:lvlJc w:val="left"/>
      <w:pPr>
        <w:ind w:left="1048" w:hanging="480"/>
      </w:pPr>
    </w:lvl>
    <w:lvl w:ilvl="1" w:tplc="04090019" w:tentative="1">
      <w:start w:val="1"/>
      <w:numFmt w:val="lowerLetter"/>
      <w:lvlText w:val="%2)"/>
      <w:lvlJc w:val="left"/>
      <w:pPr>
        <w:ind w:left="1547" w:hanging="480"/>
      </w:pPr>
    </w:lvl>
    <w:lvl w:ilvl="2" w:tplc="0409001B" w:tentative="1">
      <w:start w:val="1"/>
      <w:numFmt w:val="lowerRoman"/>
      <w:lvlText w:val="%3."/>
      <w:lvlJc w:val="right"/>
      <w:pPr>
        <w:ind w:left="2027" w:hanging="480"/>
      </w:pPr>
    </w:lvl>
    <w:lvl w:ilvl="3" w:tplc="0409000F" w:tentative="1">
      <w:start w:val="1"/>
      <w:numFmt w:val="decimal"/>
      <w:lvlText w:val="%4."/>
      <w:lvlJc w:val="left"/>
      <w:pPr>
        <w:ind w:left="2507" w:hanging="480"/>
      </w:pPr>
    </w:lvl>
    <w:lvl w:ilvl="4" w:tplc="04090019" w:tentative="1">
      <w:start w:val="1"/>
      <w:numFmt w:val="lowerLetter"/>
      <w:lvlText w:val="%5)"/>
      <w:lvlJc w:val="left"/>
      <w:pPr>
        <w:ind w:left="2987" w:hanging="480"/>
      </w:pPr>
    </w:lvl>
    <w:lvl w:ilvl="5" w:tplc="0409001B" w:tentative="1">
      <w:start w:val="1"/>
      <w:numFmt w:val="lowerRoman"/>
      <w:lvlText w:val="%6."/>
      <w:lvlJc w:val="right"/>
      <w:pPr>
        <w:ind w:left="3467" w:hanging="480"/>
      </w:pPr>
    </w:lvl>
    <w:lvl w:ilvl="6" w:tplc="0409000F" w:tentative="1">
      <w:start w:val="1"/>
      <w:numFmt w:val="decimal"/>
      <w:lvlText w:val="%7."/>
      <w:lvlJc w:val="left"/>
      <w:pPr>
        <w:ind w:left="3947" w:hanging="480"/>
      </w:pPr>
    </w:lvl>
    <w:lvl w:ilvl="7" w:tplc="04090019" w:tentative="1">
      <w:start w:val="1"/>
      <w:numFmt w:val="lowerLetter"/>
      <w:lvlText w:val="%8)"/>
      <w:lvlJc w:val="left"/>
      <w:pPr>
        <w:ind w:left="4427" w:hanging="480"/>
      </w:pPr>
    </w:lvl>
    <w:lvl w:ilvl="8" w:tplc="0409001B" w:tentative="1">
      <w:start w:val="1"/>
      <w:numFmt w:val="lowerRoman"/>
      <w:lvlText w:val="%9."/>
      <w:lvlJc w:val="right"/>
      <w:pPr>
        <w:ind w:left="4907" w:hanging="480"/>
      </w:pPr>
    </w:lvl>
  </w:abstractNum>
  <w:abstractNum w:abstractNumId="6">
    <w:nsid w:val="14CB597A"/>
    <w:multiLevelType w:val="hybridMultilevel"/>
    <w:tmpl w:val="E1B44ECA"/>
    <w:lvl w:ilvl="0" w:tplc="0409000F">
      <w:start w:val="1"/>
      <w:numFmt w:val="decimal"/>
      <w:lvlText w:val="%1."/>
      <w:lvlJc w:val="left"/>
      <w:pPr>
        <w:ind w:left="1321" w:hanging="480"/>
      </w:pPr>
    </w:lvl>
    <w:lvl w:ilvl="1" w:tplc="04090019" w:tentative="1">
      <w:start w:val="1"/>
      <w:numFmt w:val="lowerLetter"/>
      <w:lvlText w:val="%2)"/>
      <w:lvlJc w:val="left"/>
      <w:pPr>
        <w:ind w:left="1801" w:hanging="480"/>
      </w:pPr>
    </w:lvl>
    <w:lvl w:ilvl="2" w:tplc="0409001B" w:tentative="1">
      <w:start w:val="1"/>
      <w:numFmt w:val="lowerRoman"/>
      <w:lvlText w:val="%3."/>
      <w:lvlJc w:val="right"/>
      <w:pPr>
        <w:ind w:left="2281" w:hanging="480"/>
      </w:pPr>
    </w:lvl>
    <w:lvl w:ilvl="3" w:tplc="0409000F" w:tentative="1">
      <w:start w:val="1"/>
      <w:numFmt w:val="decimal"/>
      <w:lvlText w:val="%4."/>
      <w:lvlJc w:val="left"/>
      <w:pPr>
        <w:ind w:left="2761" w:hanging="480"/>
      </w:pPr>
    </w:lvl>
    <w:lvl w:ilvl="4" w:tplc="04090019" w:tentative="1">
      <w:start w:val="1"/>
      <w:numFmt w:val="lowerLetter"/>
      <w:lvlText w:val="%5)"/>
      <w:lvlJc w:val="left"/>
      <w:pPr>
        <w:ind w:left="3241" w:hanging="480"/>
      </w:pPr>
    </w:lvl>
    <w:lvl w:ilvl="5" w:tplc="0409001B" w:tentative="1">
      <w:start w:val="1"/>
      <w:numFmt w:val="lowerRoman"/>
      <w:lvlText w:val="%6."/>
      <w:lvlJc w:val="right"/>
      <w:pPr>
        <w:ind w:left="3721" w:hanging="480"/>
      </w:pPr>
    </w:lvl>
    <w:lvl w:ilvl="6" w:tplc="0409000F" w:tentative="1">
      <w:start w:val="1"/>
      <w:numFmt w:val="decimal"/>
      <w:lvlText w:val="%7."/>
      <w:lvlJc w:val="left"/>
      <w:pPr>
        <w:ind w:left="4201" w:hanging="480"/>
      </w:pPr>
    </w:lvl>
    <w:lvl w:ilvl="7" w:tplc="04090019" w:tentative="1">
      <w:start w:val="1"/>
      <w:numFmt w:val="lowerLetter"/>
      <w:lvlText w:val="%8)"/>
      <w:lvlJc w:val="left"/>
      <w:pPr>
        <w:ind w:left="4681" w:hanging="480"/>
      </w:pPr>
    </w:lvl>
    <w:lvl w:ilvl="8" w:tplc="0409001B" w:tentative="1">
      <w:start w:val="1"/>
      <w:numFmt w:val="lowerRoman"/>
      <w:lvlText w:val="%9."/>
      <w:lvlJc w:val="right"/>
      <w:pPr>
        <w:ind w:left="5161" w:hanging="480"/>
      </w:pPr>
    </w:lvl>
  </w:abstractNum>
  <w:abstractNum w:abstractNumId="7">
    <w:nsid w:val="18F40BCC"/>
    <w:multiLevelType w:val="hybridMultilevel"/>
    <w:tmpl w:val="690459B0"/>
    <w:lvl w:ilvl="0" w:tplc="0409000F">
      <w:start w:val="1"/>
      <w:numFmt w:val="decimal"/>
      <w:lvlText w:val="%1."/>
      <w:lvlJc w:val="left"/>
      <w:pPr>
        <w:ind w:left="1134" w:hanging="480"/>
      </w:pPr>
    </w:lvl>
    <w:lvl w:ilvl="1" w:tplc="04090019" w:tentative="1">
      <w:start w:val="1"/>
      <w:numFmt w:val="lowerLetter"/>
      <w:lvlText w:val="%2)"/>
      <w:lvlJc w:val="left"/>
      <w:pPr>
        <w:ind w:left="1614" w:hanging="480"/>
      </w:pPr>
    </w:lvl>
    <w:lvl w:ilvl="2" w:tplc="0409001B" w:tentative="1">
      <w:start w:val="1"/>
      <w:numFmt w:val="lowerRoman"/>
      <w:lvlText w:val="%3."/>
      <w:lvlJc w:val="right"/>
      <w:pPr>
        <w:ind w:left="2094" w:hanging="480"/>
      </w:pPr>
    </w:lvl>
    <w:lvl w:ilvl="3" w:tplc="0409000F" w:tentative="1">
      <w:start w:val="1"/>
      <w:numFmt w:val="decimal"/>
      <w:lvlText w:val="%4."/>
      <w:lvlJc w:val="left"/>
      <w:pPr>
        <w:ind w:left="2574" w:hanging="480"/>
      </w:pPr>
    </w:lvl>
    <w:lvl w:ilvl="4" w:tplc="04090019" w:tentative="1">
      <w:start w:val="1"/>
      <w:numFmt w:val="lowerLetter"/>
      <w:lvlText w:val="%5)"/>
      <w:lvlJc w:val="left"/>
      <w:pPr>
        <w:ind w:left="3054" w:hanging="480"/>
      </w:pPr>
    </w:lvl>
    <w:lvl w:ilvl="5" w:tplc="0409001B" w:tentative="1">
      <w:start w:val="1"/>
      <w:numFmt w:val="lowerRoman"/>
      <w:lvlText w:val="%6."/>
      <w:lvlJc w:val="right"/>
      <w:pPr>
        <w:ind w:left="3534" w:hanging="480"/>
      </w:pPr>
    </w:lvl>
    <w:lvl w:ilvl="6" w:tplc="0409000F" w:tentative="1">
      <w:start w:val="1"/>
      <w:numFmt w:val="decimal"/>
      <w:lvlText w:val="%7."/>
      <w:lvlJc w:val="left"/>
      <w:pPr>
        <w:ind w:left="4014" w:hanging="480"/>
      </w:pPr>
    </w:lvl>
    <w:lvl w:ilvl="7" w:tplc="04090019" w:tentative="1">
      <w:start w:val="1"/>
      <w:numFmt w:val="lowerLetter"/>
      <w:lvlText w:val="%8)"/>
      <w:lvlJc w:val="left"/>
      <w:pPr>
        <w:ind w:left="4494" w:hanging="480"/>
      </w:pPr>
    </w:lvl>
    <w:lvl w:ilvl="8" w:tplc="0409001B" w:tentative="1">
      <w:start w:val="1"/>
      <w:numFmt w:val="lowerRoman"/>
      <w:lvlText w:val="%9."/>
      <w:lvlJc w:val="right"/>
      <w:pPr>
        <w:ind w:left="4974" w:hanging="480"/>
      </w:pPr>
    </w:lvl>
  </w:abstractNum>
  <w:abstractNum w:abstractNumId="8">
    <w:nsid w:val="1B483D79"/>
    <w:multiLevelType w:val="hybridMultilevel"/>
    <w:tmpl w:val="34109E76"/>
    <w:lvl w:ilvl="0" w:tplc="3828AE1E">
      <w:start w:val="1"/>
      <w:numFmt w:val="decimal"/>
      <w:lvlText w:val="%1."/>
      <w:lvlJc w:val="left"/>
      <w:pPr>
        <w:ind w:left="1621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1" w:hanging="480"/>
      </w:pPr>
    </w:lvl>
    <w:lvl w:ilvl="2" w:tplc="0409001B" w:tentative="1">
      <w:start w:val="1"/>
      <w:numFmt w:val="lowerRoman"/>
      <w:lvlText w:val="%3."/>
      <w:lvlJc w:val="right"/>
      <w:pPr>
        <w:ind w:left="2221" w:hanging="480"/>
      </w:pPr>
    </w:lvl>
    <w:lvl w:ilvl="3" w:tplc="0409000F" w:tentative="1">
      <w:start w:val="1"/>
      <w:numFmt w:val="decimal"/>
      <w:lvlText w:val="%4."/>
      <w:lvlJc w:val="left"/>
      <w:pPr>
        <w:ind w:left="2701" w:hanging="480"/>
      </w:pPr>
    </w:lvl>
    <w:lvl w:ilvl="4" w:tplc="04090019" w:tentative="1">
      <w:start w:val="1"/>
      <w:numFmt w:val="lowerLetter"/>
      <w:lvlText w:val="%5)"/>
      <w:lvlJc w:val="left"/>
      <w:pPr>
        <w:ind w:left="3181" w:hanging="480"/>
      </w:pPr>
    </w:lvl>
    <w:lvl w:ilvl="5" w:tplc="0409001B" w:tentative="1">
      <w:start w:val="1"/>
      <w:numFmt w:val="lowerRoman"/>
      <w:lvlText w:val="%6."/>
      <w:lvlJc w:val="right"/>
      <w:pPr>
        <w:ind w:left="3661" w:hanging="480"/>
      </w:pPr>
    </w:lvl>
    <w:lvl w:ilvl="6" w:tplc="0409000F" w:tentative="1">
      <w:start w:val="1"/>
      <w:numFmt w:val="decimal"/>
      <w:lvlText w:val="%7."/>
      <w:lvlJc w:val="left"/>
      <w:pPr>
        <w:ind w:left="4141" w:hanging="480"/>
      </w:pPr>
    </w:lvl>
    <w:lvl w:ilvl="7" w:tplc="04090019" w:tentative="1">
      <w:start w:val="1"/>
      <w:numFmt w:val="lowerLetter"/>
      <w:lvlText w:val="%8)"/>
      <w:lvlJc w:val="left"/>
      <w:pPr>
        <w:ind w:left="4621" w:hanging="480"/>
      </w:pPr>
    </w:lvl>
    <w:lvl w:ilvl="8" w:tplc="0409001B" w:tentative="1">
      <w:start w:val="1"/>
      <w:numFmt w:val="lowerRoman"/>
      <w:lvlText w:val="%9."/>
      <w:lvlJc w:val="right"/>
      <w:pPr>
        <w:ind w:left="5101" w:hanging="480"/>
      </w:pPr>
    </w:lvl>
  </w:abstractNum>
  <w:abstractNum w:abstractNumId="9">
    <w:nsid w:val="1F567085"/>
    <w:multiLevelType w:val="hybridMultilevel"/>
    <w:tmpl w:val="5C7087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D536BED"/>
    <w:multiLevelType w:val="hybridMultilevel"/>
    <w:tmpl w:val="50A8A46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40B7736E"/>
    <w:multiLevelType w:val="hybridMultilevel"/>
    <w:tmpl w:val="0D56F2D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8CD2766"/>
    <w:multiLevelType w:val="hybridMultilevel"/>
    <w:tmpl w:val="4928EAE8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3">
    <w:nsid w:val="632A1503"/>
    <w:multiLevelType w:val="hybridMultilevel"/>
    <w:tmpl w:val="A9E0A6C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7ED3A2D"/>
    <w:multiLevelType w:val="hybridMultilevel"/>
    <w:tmpl w:val="45EAAE7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12"/>
  </w:num>
  <w:num w:numId="8">
    <w:abstractNumId w:val="14"/>
  </w:num>
  <w:num w:numId="9">
    <w:abstractNumId w:val="7"/>
  </w:num>
  <w:num w:numId="10">
    <w:abstractNumId w:val="11"/>
  </w:num>
  <w:num w:numId="11">
    <w:abstractNumId w:val="13"/>
  </w:num>
  <w:num w:numId="12">
    <w:abstractNumId w:val="9"/>
  </w:num>
  <w:num w:numId="13">
    <w:abstractNumId w:val="4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F7D"/>
    <w:rsid w:val="00045A45"/>
    <w:rsid w:val="00145350"/>
    <w:rsid w:val="0017059C"/>
    <w:rsid w:val="00172A27"/>
    <w:rsid w:val="00182E54"/>
    <w:rsid w:val="001A6E3D"/>
    <w:rsid w:val="001D1686"/>
    <w:rsid w:val="001E7B83"/>
    <w:rsid w:val="001F3058"/>
    <w:rsid w:val="002836AB"/>
    <w:rsid w:val="002842A1"/>
    <w:rsid w:val="00296DC9"/>
    <w:rsid w:val="002A764E"/>
    <w:rsid w:val="002B27BB"/>
    <w:rsid w:val="00325D67"/>
    <w:rsid w:val="003264C9"/>
    <w:rsid w:val="0036160C"/>
    <w:rsid w:val="00364DA6"/>
    <w:rsid w:val="003C1F47"/>
    <w:rsid w:val="003D25D8"/>
    <w:rsid w:val="00417628"/>
    <w:rsid w:val="00426002"/>
    <w:rsid w:val="00495DFD"/>
    <w:rsid w:val="004C5C4E"/>
    <w:rsid w:val="0050071F"/>
    <w:rsid w:val="00523266"/>
    <w:rsid w:val="005550F7"/>
    <w:rsid w:val="00622E22"/>
    <w:rsid w:val="006A6A61"/>
    <w:rsid w:val="006C2708"/>
    <w:rsid w:val="006F6898"/>
    <w:rsid w:val="00715EEC"/>
    <w:rsid w:val="007205F9"/>
    <w:rsid w:val="00740A6A"/>
    <w:rsid w:val="00744C51"/>
    <w:rsid w:val="007D0A5C"/>
    <w:rsid w:val="007D69BD"/>
    <w:rsid w:val="007E6C5B"/>
    <w:rsid w:val="00887159"/>
    <w:rsid w:val="008970C0"/>
    <w:rsid w:val="008C7621"/>
    <w:rsid w:val="009044EF"/>
    <w:rsid w:val="00906EAB"/>
    <w:rsid w:val="009372AF"/>
    <w:rsid w:val="009424AF"/>
    <w:rsid w:val="00A12798"/>
    <w:rsid w:val="00A26B9E"/>
    <w:rsid w:val="00A400CA"/>
    <w:rsid w:val="00AC3317"/>
    <w:rsid w:val="00AD3FC6"/>
    <w:rsid w:val="00B1555F"/>
    <w:rsid w:val="00B55D85"/>
    <w:rsid w:val="00C1525D"/>
    <w:rsid w:val="00C51C83"/>
    <w:rsid w:val="00C876CE"/>
    <w:rsid w:val="00D703BF"/>
    <w:rsid w:val="00DA557F"/>
    <w:rsid w:val="00DB552A"/>
    <w:rsid w:val="00ED64CE"/>
    <w:rsid w:val="00ED72A4"/>
    <w:rsid w:val="00EF486F"/>
    <w:rsid w:val="00F030F7"/>
    <w:rsid w:val="00F311C8"/>
    <w:rsid w:val="00F64338"/>
    <w:rsid w:val="00F8739E"/>
    <w:rsid w:val="00F87BC9"/>
    <w:rsid w:val="00FA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9E37C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715EE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715E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2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13</TotalTime>
  <Pages>2</Pages>
  <Words>225</Words>
  <Characters>1288</Characters>
  <Application>Microsoft Macintosh Word</Application>
  <DocSecurity>0</DocSecurity>
  <PresentationFormat/>
  <Lines>10</Lines>
  <Paragraphs>3</Paragraphs>
  <Slides>0</Slides>
  <Notes>0</Notes>
  <HiddenSlides>0</HiddenSlides>
  <MMClips>0</MMClips>
  <ScaleCrop>false</ScaleCrop>
  <Manager/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周秋明 个人简历</dc:title>
  <dc:subject/>
  <dc:creator>Administrator</dc:creator>
  <cp:keywords/>
  <dc:description/>
  <cp:lastModifiedBy>帅 胡</cp:lastModifiedBy>
  <cp:revision>9</cp:revision>
  <cp:lastPrinted>2016-11-21T02:47:00Z</cp:lastPrinted>
  <dcterms:created xsi:type="dcterms:W3CDTF">2016-11-21T06:41:00Z</dcterms:created>
  <dcterms:modified xsi:type="dcterms:W3CDTF">2016-11-23T02:26:00Z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2052-8.1.0.3281</vt:lpwstr>
  </property>
</Properties>
</file>